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FC0" w:rsidRDefault="00456DC0" w:rsidP="0059138A">
      <w:pPr>
        <w:spacing w:line="240" w:lineRule="auto"/>
        <w:contextualSpacing/>
        <w:jc w:val="center"/>
        <w:rPr>
          <w:rFonts w:ascii="Times New Roman" w:hAnsi="Times New Roman" w:cs="Times New Roman"/>
          <w:b/>
          <w:sz w:val="24"/>
          <w:szCs w:val="24"/>
          <w:u w:val="single"/>
        </w:rPr>
      </w:pPr>
      <w:r>
        <w:rPr>
          <w:rFonts w:ascii="Times New Roman" w:hAnsi="Times New Roman" w:cs="Times New Roman"/>
          <w:b/>
          <w:sz w:val="24"/>
          <w:szCs w:val="24"/>
          <w:u w:val="single"/>
        </w:rPr>
        <w:t>Week 4</w:t>
      </w:r>
      <w:r w:rsidR="00EF183E">
        <w:rPr>
          <w:rFonts w:ascii="Times New Roman" w:hAnsi="Times New Roman" w:cs="Times New Roman"/>
          <w:b/>
          <w:sz w:val="24"/>
          <w:szCs w:val="24"/>
          <w:u w:val="single"/>
        </w:rPr>
        <w:t>- Functions and Modules</w:t>
      </w:r>
    </w:p>
    <w:p w:rsidR="00B82B67" w:rsidRDefault="00B82B67" w:rsidP="0059138A">
      <w:pPr>
        <w:spacing w:line="240" w:lineRule="auto"/>
        <w:contextualSpacing/>
        <w:jc w:val="center"/>
        <w:rPr>
          <w:rFonts w:ascii="Times New Roman" w:hAnsi="Times New Roman" w:cs="Times New Roman"/>
          <w:b/>
          <w:sz w:val="24"/>
          <w:szCs w:val="24"/>
          <w:u w:val="single"/>
        </w:rPr>
      </w:pPr>
    </w:p>
    <w:p w:rsidR="00B82B67" w:rsidRPr="00B82B67" w:rsidRDefault="00B82B67" w:rsidP="00B82B67">
      <w:pPr>
        <w:spacing w:line="240" w:lineRule="auto"/>
        <w:ind w:firstLine="360"/>
        <w:contextualSpacing/>
        <w:rPr>
          <w:rFonts w:ascii="Times New Roman" w:hAnsi="Times New Roman" w:cs="Times New Roman"/>
        </w:rPr>
      </w:pPr>
      <w:r>
        <w:rPr>
          <w:rFonts w:ascii="Times New Roman" w:hAnsi="Times New Roman" w:cs="Times New Roman"/>
        </w:rPr>
        <w:t>This week, we introduce two new object</w:t>
      </w:r>
      <w:r w:rsidR="00745000">
        <w:rPr>
          <w:rFonts w:ascii="Times New Roman" w:hAnsi="Times New Roman" w:cs="Times New Roman"/>
        </w:rPr>
        <w:t>s</w:t>
      </w:r>
      <w:r>
        <w:rPr>
          <w:rFonts w:ascii="Times New Roman" w:hAnsi="Times New Roman" w:cs="Times New Roman"/>
        </w:rPr>
        <w:t xml:space="preserve">: functions and modules.  Modules are scripts written by other </w:t>
      </w:r>
      <w:r w:rsidR="00561AA3">
        <w:rPr>
          <w:rFonts w:ascii="Times New Roman" w:hAnsi="Times New Roman" w:cs="Times New Roman"/>
        </w:rPr>
        <w:t>whose functionality</w:t>
      </w:r>
      <w:r>
        <w:rPr>
          <w:rFonts w:ascii="Times New Roman" w:hAnsi="Times New Roman" w:cs="Times New Roman"/>
        </w:rPr>
        <w:t xml:space="preserve"> yo</w:t>
      </w:r>
      <w:r w:rsidR="00561AA3">
        <w:rPr>
          <w:rFonts w:ascii="Times New Roman" w:hAnsi="Times New Roman" w:cs="Times New Roman"/>
        </w:rPr>
        <w:t>u can access in your own code</w:t>
      </w:r>
      <w:r>
        <w:rPr>
          <w:rFonts w:ascii="Times New Roman" w:hAnsi="Times New Roman" w:cs="Times New Roman"/>
        </w:rPr>
        <w:t>.  Functions are a way of creating your own blocks of code that can</w:t>
      </w:r>
      <w:r w:rsidR="00537F29">
        <w:rPr>
          <w:rFonts w:ascii="Times New Roman" w:hAnsi="Times New Roman" w:cs="Times New Roman"/>
        </w:rPr>
        <w:t xml:space="preserve"> also be accessed by name.</w:t>
      </w:r>
    </w:p>
    <w:p w:rsidR="00653FC0" w:rsidRDefault="00653FC0" w:rsidP="0059138A">
      <w:pPr>
        <w:spacing w:line="240" w:lineRule="auto"/>
        <w:contextualSpacing/>
        <w:rPr>
          <w:rFonts w:ascii="Times New Roman" w:hAnsi="Times New Roman" w:cs="Times New Roman"/>
          <w:u w:val="single"/>
        </w:rPr>
      </w:pPr>
    </w:p>
    <w:p w:rsidR="00653FC0" w:rsidRDefault="00EF183E" w:rsidP="0059138A">
      <w:pPr>
        <w:spacing w:line="240" w:lineRule="auto"/>
        <w:contextualSpacing/>
        <w:rPr>
          <w:rFonts w:ascii="Times New Roman" w:hAnsi="Times New Roman" w:cs="Times New Roman"/>
          <w:u w:val="single"/>
        </w:rPr>
      </w:pPr>
      <w:r>
        <w:rPr>
          <w:rFonts w:ascii="Times New Roman" w:hAnsi="Times New Roman" w:cs="Times New Roman"/>
          <w:u w:val="single"/>
        </w:rPr>
        <w:t>Functions</w:t>
      </w:r>
    </w:p>
    <w:p w:rsidR="00653FC0" w:rsidRDefault="00EF183E" w:rsidP="0059138A">
      <w:pPr>
        <w:tabs>
          <w:tab w:val="left" w:pos="360"/>
        </w:tabs>
        <w:spacing w:line="240" w:lineRule="auto"/>
        <w:ind w:firstLine="360"/>
        <w:contextualSpacing/>
        <w:rPr>
          <w:rFonts w:ascii="Times New Roman" w:hAnsi="Times New Roman" w:cs="Times New Roman"/>
        </w:rPr>
      </w:pPr>
      <w:r>
        <w:rPr>
          <w:rFonts w:ascii="Times New Roman" w:hAnsi="Times New Roman" w:cs="Times New Roman"/>
        </w:rPr>
        <w:t xml:space="preserve">Functions are objects that you make yourself.  They are compact pieces of code that can be accessed by name elsewhere, preventing redundancy.  They are an important part of programming in Python.  Using functions forces you to think about your script as a series of modular parts, which leads to code </w:t>
      </w:r>
      <w:proofErr w:type="gramStart"/>
      <w:r>
        <w:rPr>
          <w:rFonts w:ascii="Times New Roman" w:hAnsi="Times New Roman" w:cs="Times New Roman"/>
        </w:rPr>
        <w:t>that</w:t>
      </w:r>
      <w:proofErr w:type="gramEnd"/>
      <w:r>
        <w:rPr>
          <w:rFonts w:ascii="Times New Roman" w:hAnsi="Times New Roman" w:cs="Times New Roman"/>
        </w:rPr>
        <w:t xml:space="preserve"> is more flexible, readable, and easier to use in the future.  Not everyone uses them regularly.  The code in Haddock and Dunn’s “Practical Computing for Biologists” makes little use of functions.  O’Reilly’s “Bioinformatics Programming using Python,” on the other hand, uses functions exclusively for the main body of their code.  You will find your own way, which will likely be somewhere in between these two.</w:t>
      </w:r>
    </w:p>
    <w:p w:rsidR="00653FC0" w:rsidRDefault="00653FC0" w:rsidP="0059138A">
      <w:pPr>
        <w:tabs>
          <w:tab w:val="left" w:pos="360"/>
        </w:tabs>
        <w:spacing w:line="240" w:lineRule="auto"/>
        <w:ind w:firstLine="360"/>
        <w:contextualSpacing/>
        <w:rPr>
          <w:rFonts w:ascii="Times New Roman" w:hAnsi="Times New Roman" w:cs="Times New Roman"/>
        </w:rPr>
      </w:pPr>
    </w:p>
    <w:p w:rsidR="00653FC0" w:rsidRDefault="00EF183E" w:rsidP="0059138A">
      <w:pPr>
        <w:spacing w:line="240" w:lineRule="auto"/>
        <w:ind w:firstLine="360"/>
        <w:contextualSpacing/>
        <w:rPr>
          <w:rFonts w:ascii="Times New Roman" w:hAnsi="Times New Roman" w:cs="Times New Roman"/>
        </w:rPr>
      </w:pPr>
      <w:r>
        <w:rPr>
          <w:rFonts w:ascii="Times New Roman" w:hAnsi="Times New Roman" w:cs="Times New Roman"/>
          <w:u w:val="single"/>
        </w:rPr>
        <w:t>General form</w:t>
      </w:r>
      <w:r>
        <w:rPr>
          <w:rFonts w:ascii="Times New Roman" w:hAnsi="Times New Roman" w:cs="Times New Roman"/>
        </w:rPr>
        <w:t>:</w:t>
      </w:r>
    </w:p>
    <w:p w:rsidR="00653FC0" w:rsidRDefault="00EF183E" w:rsidP="0059138A">
      <w:pPr>
        <w:spacing w:line="240" w:lineRule="auto"/>
        <w:ind w:firstLine="360"/>
        <w:contextualSpacing/>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w:t>
      </w:r>
      <w:r>
        <w:rPr>
          <w:rFonts w:ascii="Courier New" w:hAnsi="Courier New" w:cs="Courier New"/>
          <w:i/>
        </w:rPr>
        <w:t>name</w:t>
      </w:r>
      <w:r>
        <w:rPr>
          <w:rFonts w:ascii="Courier New" w:hAnsi="Courier New" w:cs="Courier New"/>
        </w:rPr>
        <w:t>(</w:t>
      </w:r>
      <w:r>
        <w:rPr>
          <w:rFonts w:ascii="Courier New" w:hAnsi="Courier New" w:cs="Courier New"/>
          <w:i/>
        </w:rPr>
        <w:t>parameter-list</w:t>
      </w:r>
      <w:r>
        <w:rPr>
          <w:rFonts w:ascii="Courier New" w:hAnsi="Courier New" w:cs="Courier New"/>
        </w:rPr>
        <w:t>):</w:t>
      </w:r>
    </w:p>
    <w:p w:rsidR="00653FC0" w:rsidRDefault="00EF183E" w:rsidP="0059138A">
      <w:pPr>
        <w:spacing w:line="240" w:lineRule="auto"/>
        <w:ind w:firstLine="360"/>
        <w:contextualSpacing/>
        <w:rPr>
          <w:rFonts w:ascii="Courier New" w:hAnsi="Courier New" w:cs="Courier New"/>
          <w:i/>
        </w:rPr>
      </w:pPr>
      <w:r>
        <w:rPr>
          <w:rFonts w:ascii="Courier New" w:hAnsi="Courier New" w:cs="Courier New"/>
        </w:rPr>
        <w:tab/>
      </w:r>
      <w:proofErr w:type="gramStart"/>
      <w:r>
        <w:rPr>
          <w:rFonts w:ascii="Courier New" w:hAnsi="Courier New" w:cs="Courier New"/>
          <w:i/>
        </w:rPr>
        <w:t>body</w:t>
      </w:r>
      <w:proofErr w:type="gramEnd"/>
    </w:p>
    <w:p w:rsidR="00653FC0" w:rsidRDefault="00653FC0" w:rsidP="0059138A">
      <w:pPr>
        <w:spacing w:line="240" w:lineRule="auto"/>
        <w:ind w:firstLine="360"/>
        <w:contextualSpacing/>
        <w:rPr>
          <w:rFonts w:ascii="Courier New" w:hAnsi="Courier New" w:cs="Courier New"/>
          <w:i/>
        </w:rPr>
      </w:pPr>
    </w:p>
    <w:p w:rsidR="00653FC0" w:rsidRDefault="00EF183E" w:rsidP="0059138A">
      <w:pPr>
        <w:spacing w:line="240" w:lineRule="auto"/>
        <w:ind w:firstLine="360"/>
        <w:contextualSpacing/>
        <w:rPr>
          <w:rFonts w:ascii="Times New Roman" w:hAnsi="Times New Roman" w:cs="Times New Roman"/>
        </w:rPr>
      </w:pPr>
      <w:r>
        <w:rPr>
          <w:rFonts w:ascii="Times New Roman" w:hAnsi="Times New Roman" w:cs="Times New Roman"/>
        </w:rPr>
        <w:t>“Parameter-list” will be zero or more comma-delimited parameters that you wish to pass to the function.  The function will not work unless all the defined parameters are filled in when the function is called.</w:t>
      </w:r>
    </w:p>
    <w:p w:rsidR="00653FC0" w:rsidRDefault="00653FC0" w:rsidP="0059138A">
      <w:pPr>
        <w:spacing w:line="240" w:lineRule="auto"/>
        <w:ind w:firstLine="360"/>
        <w:contextualSpacing/>
        <w:rPr>
          <w:rFonts w:ascii="Times New Roman" w:hAnsi="Times New Roman" w:cs="Times New Roman"/>
        </w:rPr>
      </w:pPr>
    </w:p>
    <w:p w:rsidR="00653FC0" w:rsidRDefault="00EF183E" w:rsidP="0059138A">
      <w:pPr>
        <w:spacing w:line="240" w:lineRule="auto"/>
        <w:ind w:firstLine="360"/>
        <w:contextualSpacing/>
        <w:rPr>
          <w:rFonts w:ascii="Times New Roman" w:hAnsi="Times New Roman" w:cs="Times New Roman"/>
        </w:rPr>
      </w:pPr>
      <w:r>
        <w:rPr>
          <w:rFonts w:ascii="Times New Roman" w:hAnsi="Times New Roman" w:cs="Times New Roman"/>
          <w:u w:val="single"/>
        </w:rPr>
        <w:t>Return</w:t>
      </w:r>
      <w:r>
        <w:rPr>
          <w:rFonts w:ascii="Times New Roman" w:hAnsi="Times New Roman" w:cs="Times New Roman"/>
        </w:rPr>
        <w:t xml:space="preserve">: Some functions do not return values, such as a function which just prints whatever values it receives.  But if you want your function to return a value, you need a ‘return’ statement.  </w:t>
      </w:r>
    </w:p>
    <w:p w:rsidR="00653FC0" w:rsidRDefault="00EF183E" w:rsidP="0059138A">
      <w:pPr>
        <w:spacing w:line="240" w:lineRule="auto"/>
        <w:ind w:firstLine="360"/>
        <w:contextualSpacing/>
        <w:rPr>
          <w:rFonts w:ascii="Courier New" w:hAnsi="Courier New" w:cs="Courier New"/>
          <w:i/>
        </w:rPr>
      </w:pPr>
      <w:proofErr w:type="gramStart"/>
      <w:r>
        <w:rPr>
          <w:rFonts w:ascii="Courier New" w:hAnsi="Courier New" w:cs="Courier New"/>
        </w:rPr>
        <w:t>return</w:t>
      </w:r>
      <w:proofErr w:type="gramEnd"/>
      <w:r>
        <w:rPr>
          <w:rFonts w:ascii="Courier New" w:hAnsi="Courier New" w:cs="Courier New"/>
        </w:rPr>
        <w:t xml:space="preserve"> </w:t>
      </w:r>
      <w:r>
        <w:rPr>
          <w:rFonts w:ascii="Courier New" w:hAnsi="Courier New" w:cs="Courier New"/>
          <w:i/>
        </w:rPr>
        <w:t>value</w:t>
      </w:r>
    </w:p>
    <w:p w:rsidR="00653FC0" w:rsidRDefault="00EF183E" w:rsidP="0059138A">
      <w:pPr>
        <w:spacing w:line="240" w:lineRule="auto"/>
        <w:ind w:firstLine="360"/>
        <w:contextualSpacing/>
        <w:rPr>
          <w:rFonts w:ascii="Times New Roman" w:hAnsi="Times New Roman" w:cs="Times New Roman"/>
        </w:rPr>
      </w:pPr>
      <w:r>
        <w:rPr>
          <w:rFonts w:ascii="Times New Roman" w:hAnsi="Times New Roman" w:cs="Times New Roman"/>
        </w:rPr>
        <w:t xml:space="preserve">The ‘return’ statement </w:t>
      </w:r>
      <w:r>
        <w:rPr>
          <w:rFonts w:ascii="Times New Roman" w:hAnsi="Times New Roman" w:cs="Times New Roman"/>
          <w:b/>
        </w:rPr>
        <w:t>exits</w:t>
      </w:r>
      <w:r>
        <w:rPr>
          <w:rFonts w:ascii="Times New Roman" w:hAnsi="Times New Roman" w:cs="Times New Roman"/>
        </w:rPr>
        <w:t xml:space="preserve"> </w:t>
      </w:r>
      <w:r>
        <w:rPr>
          <w:rFonts w:ascii="Times New Roman" w:hAnsi="Times New Roman" w:cs="Times New Roman"/>
          <w:b/>
        </w:rPr>
        <w:t>the function</w:t>
      </w:r>
      <w:r>
        <w:rPr>
          <w:rFonts w:ascii="Times New Roman" w:hAnsi="Times New Roman" w:cs="Times New Roman"/>
        </w:rPr>
        <w:t xml:space="preserve">, and returns </w:t>
      </w:r>
      <w:r>
        <w:rPr>
          <w:rFonts w:ascii="Times New Roman" w:hAnsi="Times New Roman" w:cs="Times New Roman"/>
          <w:i/>
        </w:rPr>
        <w:t>value</w:t>
      </w:r>
      <w:r w:rsidR="009E2C8A">
        <w:rPr>
          <w:rFonts w:ascii="Times New Roman" w:hAnsi="Times New Roman" w:cs="Times New Roman"/>
        </w:rPr>
        <w:t xml:space="preserve"> to whatever called it.</w:t>
      </w:r>
    </w:p>
    <w:p w:rsidR="00653FC0" w:rsidRDefault="00653FC0" w:rsidP="0059138A">
      <w:pPr>
        <w:spacing w:line="240" w:lineRule="auto"/>
        <w:ind w:firstLine="360"/>
        <w:contextualSpacing/>
        <w:rPr>
          <w:rFonts w:ascii="Times New Roman" w:hAnsi="Times New Roman" w:cs="Times New Roman"/>
        </w:rPr>
      </w:pPr>
    </w:p>
    <w:p w:rsidR="00653FC0" w:rsidRDefault="00EF183E" w:rsidP="0059138A">
      <w:pPr>
        <w:spacing w:line="240" w:lineRule="auto"/>
        <w:ind w:firstLine="360"/>
        <w:contextualSpacing/>
        <w:rPr>
          <w:rFonts w:ascii="Times New Roman" w:hAnsi="Times New Roman" w:cs="Times New Roman"/>
          <w:u w:val="single"/>
        </w:rPr>
      </w:pPr>
      <w:r>
        <w:rPr>
          <w:rFonts w:ascii="Times New Roman" w:hAnsi="Times New Roman" w:cs="Times New Roman"/>
          <w:u w:val="single"/>
        </w:rPr>
        <w:t>Example</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 xml:space="preserve">&gt;&gt;&gt; </w:t>
      </w:r>
      <w:proofErr w:type="spellStart"/>
      <w:proofErr w:type="gramStart"/>
      <w:r>
        <w:rPr>
          <w:rFonts w:ascii="Courier New" w:hAnsi="Courier New" w:cs="Courier New"/>
        </w:rPr>
        <w:t>num</w:t>
      </w:r>
      <w:proofErr w:type="spellEnd"/>
      <w:proofErr w:type="gramEnd"/>
      <w:r>
        <w:rPr>
          <w:rFonts w:ascii="Courier New" w:hAnsi="Courier New" w:cs="Courier New"/>
        </w:rPr>
        <w:t xml:space="preserve"> = ‘whatever’</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 xml:space="preserve">&gt;&gt;&gt; </w:t>
      </w:r>
      <w:proofErr w:type="spellStart"/>
      <w:proofErr w:type="gramStart"/>
      <w:r>
        <w:rPr>
          <w:rFonts w:ascii="Courier New" w:hAnsi="Courier New" w:cs="Courier New"/>
        </w:rPr>
        <w:t>def</w:t>
      </w:r>
      <w:proofErr w:type="spellEnd"/>
      <w:proofErr w:type="gramEnd"/>
      <w:r>
        <w:rPr>
          <w:rFonts w:ascii="Courier New" w:hAnsi="Courier New" w:cs="Courier New"/>
        </w:rPr>
        <w:t xml:space="preserve"> square(</w:t>
      </w:r>
      <w:proofErr w:type="spellStart"/>
      <w:r>
        <w:rPr>
          <w:rFonts w:ascii="Courier New" w:hAnsi="Courier New" w:cs="Courier New"/>
        </w:rPr>
        <w:t>num</w:t>
      </w:r>
      <w:proofErr w:type="spellEnd"/>
      <w:r>
        <w:rPr>
          <w:rFonts w:ascii="Courier New" w:hAnsi="Courier New" w:cs="Courier New"/>
        </w:rPr>
        <w:t>): # function definition</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 xml:space="preserve">**2 </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 xml:space="preserve">&gt;&gt;&gt; </w:t>
      </w:r>
      <w:proofErr w:type="gramStart"/>
      <w:r>
        <w:rPr>
          <w:rFonts w:ascii="Courier New" w:hAnsi="Courier New" w:cs="Courier New"/>
        </w:rPr>
        <w:t>print</w:t>
      </w:r>
      <w:proofErr w:type="gramEnd"/>
      <w:r>
        <w:rPr>
          <w:rFonts w:ascii="Courier New" w:hAnsi="Courier New" w:cs="Courier New"/>
        </w:rPr>
        <w:t xml:space="preserve"> </w:t>
      </w:r>
      <w:proofErr w:type="spellStart"/>
      <w:r>
        <w:rPr>
          <w:rFonts w:ascii="Courier New" w:hAnsi="Courier New" w:cs="Courier New"/>
        </w:rPr>
        <w:t>num</w:t>
      </w:r>
      <w:proofErr w:type="spellEnd"/>
      <w:r>
        <w:rPr>
          <w:rFonts w:ascii="Courier New" w:hAnsi="Courier New" w:cs="Courier New"/>
        </w:rPr>
        <w:t xml:space="preserve"> # function parameter ‘</w:t>
      </w:r>
      <w:proofErr w:type="spellStart"/>
      <w:r>
        <w:rPr>
          <w:rFonts w:ascii="Courier New" w:hAnsi="Courier New" w:cs="Courier New"/>
        </w:rPr>
        <w:t>num</w:t>
      </w:r>
      <w:proofErr w:type="spellEnd"/>
      <w:r>
        <w:rPr>
          <w:rFonts w:ascii="Courier New" w:hAnsi="Courier New" w:cs="Courier New"/>
        </w:rPr>
        <w:t>’ has local scope</w:t>
      </w:r>
    </w:p>
    <w:p w:rsidR="00653FC0" w:rsidRDefault="00EF183E" w:rsidP="0059138A">
      <w:pPr>
        <w:spacing w:line="240" w:lineRule="auto"/>
        <w:ind w:firstLine="360"/>
        <w:contextualSpacing/>
        <w:rPr>
          <w:rFonts w:ascii="Courier New" w:hAnsi="Courier New" w:cs="Courier New"/>
        </w:rPr>
      </w:pPr>
      <w:proofErr w:type="gramStart"/>
      <w:r>
        <w:rPr>
          <w:rFonts w:ascii="Courier New" w:hAnsi="Courier New" w:cs="Courier New"/>
        </w:rPr>
        <w:t>whatever</w:t>
      </w:r>
      <w:proofErr w:type="gramEnd"/>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 xml:space="preserve">&gt;&gt;&gt; </w:t>
      </w:r>
      <w:proofErr w:type="gramStart"/>
      <w:r>
        <w:rPr>
          <w:rFonts w:ascii="Courier New" w:hAnsi="Courier New" w:cs="Courier New"/>
        </w:rPr>
        <w:t>list</w:t>
      </w:r>
      <w:proofErr w:type="gramEnd"/>
      <w:r>
        <w:rPr>
          <w:rFonts w:ascii="Courier New" w:hAnsi="Courier New" w:cs="Courier New"/>
        </w:rPr>
        <w:t xml:space="preserve"> = [1,2,3,4]</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 xml:space="preserve">&gt;&gt;&gt; </w:t>
      </w: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in list:</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proofErr w:type="gramStart"/>
      <w:r>
        <w:rPr>
          <w:rFonts w:ascii="Courier New" w:hAnsi="Courier New" w:cs="Courier New"/>
        </w:rPr>
        <w:t>print</w:t>
      </w:r>
      <w:proofErr w:type="gramEnd"/>
      <w:r>
        <w:rPr>
          <w:rFonts w:ascii="Courier New" w:hAnsi="Courier New" w:cs="Courier New"/>
        </w:rPr>
        <w:t xml:space="preserve"> square(</w:t>
      </w:r>
      <w:proofErr w:type="spellStart"/>
      <w:r>
        <w:rPr>
          <w:rFonts w:ascii="Courier New" w:hAnsi="Courier New" w:cs="Courier New"/>
        </w:rPr>
        <w:t>i</w:t>
      </w:r>
      <w:proofErr w:type="spellEnd"/>
      <w:r>
        <w:rPr>
          <w:rFonts w:ascii="Courier New" w:hAnsi="Courier New" w:cs="Courier New"/>
        </w:rPr>
        <w:t>) # function call</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1</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4</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9</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16</w:t>
      </w:r>
    </w:p>
    <w:p w:rsidR="00653FC0" w:rsidRDefault="00653FC0" w:rsidP="0059138A">
      <w:pPr>
        <w:spacing w:line="240" w:lineRule="auto"/>
        <w:ind w:firstLine="360"/>
        <w:contextualSpacing/>
        <w:rPr>
          <w:rFonts w:ascii="Times New Roman" w:hAnsi="Times New Roman" w:cs="Times New Roman"/>
          <w:u w:val="single"/>
        </w:rPr>
      </w:pPr>
    </w:p>
    <w:p w:rsidR="00653FC0" w:rsidRDefault="00EF183E" w:rsidP="0059138A">
      <w:pPr>
        <w:spacing w:line="240" w:lineRule="auto"/>
        <w:ind w:firstLine="360"/>
        <w:contextualSpacing/>
        <w:rPr>
          <w:rFonts w:ascii="Times New Roman" w:hAnsi="Times New Roman" w:cs="Times New Roman"/>
        </w:rPr>
      </w:pPr>
      <w:proofErr w:type="spellStart"/>
      <w:r>
        <w:rPr>
          <w:rFonts w:ascii="Times New Roman" w:hAnsi="Times New Roman" w:cs="Times New Roman"/>
          <w:u w:val="single"/>
        </w:rPr>
        <w:t>Docstrings</w:t>
      </w:r>
      <w:proofErr w:type="spellEnd"/>
      <w:r>
        <w:rPr>
          <w:rFonts w:ascii="Times New Roman" w:hAnsi="Times New Roman" w:cs="Times New Roman"/>
        </w:rPr>
        <w:t xml:space="preserve">:  Comments about functions are typically done with </w:t>
      </w:r>
      <w:proofErr w:type="spellStart"/>
      <w:r>
        <w:rPr>
          <w:rFonts w:ascii="Times New Roman" w:hAnsi="Times New Roman" w:cs="Times New Roman"/>
        </w:rPr>
        <w:t>docstrings</w:t>
      </w:r>
      <w:proofErr w:type="spellEnd"/>
      <w:r>
        <w:rPr>
          <w:rFonts w:ascii="Times New Roman" w:hAnsi="Times New Roman" w:cs="Times New Roman"/>
        </w:rPr>
        <w:t xml:space="preserve">, which, unlike comments can be seen by the interpreter. </w:t>
      </w:r>
    </w:p>
    <w:p w:rsidR="00653FC0" w:rsidRDefault="00EF183E" w:rsidP="0059138A">
      <w:pPr>
        <w:spacing w:line="240" w:lineRule="auto"/>
        <w:ind w:firstLine="360"/>
        <w:contextualSpacing/>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square(</w:t>
      </w:r>
      <w:proofErr w:type="spellStart"/>
      <w:r>
        <w:rPr>
          <w:rFonts w:ascii="Courier New" w:hAnsi="Courier New" w:cs="Courier New"/>
        </w:rPr>
        <w:t>num</w:t>
      </w:r>
      <w:proofErr w:type="spellEnd"/>
      <w:r>
        <w:rPr>
          <w:rFonts w:ascii="Courier New" w:hAnsi="Courier New" w:cs="Courier New"/>
        </w:rPr>
        <w:t>):</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ab/>
      </w:r>
      <w:r w:rsidR="009E2C8A" w:rsidRPr="009E2C8A">
        <w:rPr>
          <w:rFonts w:ascii="Courier New" w:hAnsi="Courier New" w:cs="Courier New"/>
        </w:rPr>
        <w:t xml:space="preserve">'''returns the square of input integer''' </w:t>
      </w:r>
      <w:r>
        <w:rPr>
          <w:rFonts w:ascii="Courier New" w:hAnsi="Courier New" w:cs="Courier New"/>
        </w:rPr>
        <w:t xml:space="preserve"># </w:t>
      </w:r>
      <w:proofErr w:type="spellStart"/>
      <w:r>
        <w:rPr>
          <w:rFonts w:ascii="Courier New" w:hAnsi="Courier New" w:cs="Courier New"/>
        </w:rPr>
        <w:t>docstring</w:t>
      </w:r>
      <w:proofErr w:type="spellEnd"/>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ab/>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num</w:t>
      </w:r>
      <w:proofErr w:type="spellEnd"/>
      <w:r w:rsidR="009E2C8A">
        <w:rPr>
          <w:rFonts w:ascii="Courier New" w:hAnsi="Courier New" w:cs="Courier New"/>
        </w:rPr>
        <w:t>**2</w:t>
      </w:r>
    </w:p>
    <w:p w:rsidR="00653FC0" w:rsidRDefault="00653FC0" w:rsidP="0059138A">
      <w:pPr>
        <w:spacing w:line="240" w:lineRule="auto"/>
        <w:ind w:firstLine="360"/>
        <w:contextualSpacing/>
        <w:rPr>
          <w:rFonts w:ascii="Courier New" w:hAnsi="Courier New" w:cs="Courier New"/>
        </w:rPr>
      </w:pPr>
    </w:p>
    <w:p w:rsidR="00653FC0" w:rsidRDefault="00EF183E" w:rsidP="0059138A">
      <w:pPr>
        <w:spacing w:line="240" w:lineRule="auto"/>
        <w:ind w:firstLine="360"/>
        <w:contextualSpacing/>
        <w:rPr>
          <w:rFonts w:ascii="Times New Roman" w:hAnsi="Times New Roman" w:cs="Times New Roman"/>
        </w:rPr>
      </w:pPr>
      <w:r>
        <w:rPr>
          <w:rFonts w:ascii="Times New Roman" w:hAnsi="Times New Roman" w:cs="Times New Roman"/>
          <w:u w:val="single"/>
        </w:rPr>
        <w:t>Default Parameter Values:</w:t>
      </w:r>
      <w:r>
        <w:rPr>
          <w:rFonts w:ascii="Times New Roman" w:hAnsi="Times New Roman" w:cs="Times New Roman"/>
        </w:rPr>
        <w:t xml:space="preserve">  You can define a default parameter value for a function.  This parameter, unlike other, can be left blank, in which case it will take on its default value.  If the value is Boolean (True </w:t>
      </w:r>
      <w:r>
        <w:rPr>
          <w:rFonts w:ascii="Times New Roman" w:hAnsi="Times New Roman" w:cs="Times New Roman"/>
        </w:rPr>
        <w:lastRenderedPageBreak/>
        <w:t>or False), this parameter is typically called a flag.  The function below relies on the string method .</w:t>
      </w:r>
      <w:proofErr w:type="gramStart"/>
      <w:r>
        <w:rPr>
          <w:rFonts w:ascii="Times New Roman" w:hAnsi="Times New Roman" w:cs="Times New Roman"/>
        </w:rPr>
        <w:t>count(</w:t>
      </w:r>
      <w:proofErr w:type="gramEnd"/>
      <w:r>
        <w:rPr>
          <w:rFonts w:ascii="Times New Roman" w:hAnsi="Times New Roman" w:cs="Times New Roman"/>
        </w:rPr>
        <w:t>).</w:t>
      </w:r>
    </w:p>
    <w:p w:rsidR="00653FC0" w:rsidRDefault="00653FC0" w:rsidP="0059138A">
      <w:pPr>
        <w:spacing w:line="240" w:lineRule="auto"/>
        <w:contextualSpacing/>
        <w:rPr>
          <w:rFonts w:ascii="Times New Roman" w:hAnsi="Times New Roman" w:cs="Times New Roman"/>
        </w:rPr>
      </w:pPr>
    </w:p>
    <w:p w:rsidR="00653FC0" w:rsidRDefault="00EF183E" w:rsidP="0059138A">
      <w:pPr>
        <w:spacing w:line="240" w:lineRule="auto"/>
        <w:ind w:firstLine="360"/>
        <w:contextualSpacing/>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w:t>
      </w:r>
      <w:proofErr w:type="spellStart"/>
      <w:r>
        <w:rPr>
          <w:rFonts w:ascii="Courier New" w:hAnsi="Courier New" w:cs="Courier New"/>
        </w:rPr>
        <w:t>base_counter</w:t>
      </w:r>
      <w:proofErr w:type="spellEnd"/>
      <w:r>
        <w:rPr>
          <w:rFonts w:ascii="Courier New" w:hAnsi="Courier New" w:cs="Courier New"/>
        </w:rPr>
        <w:t>(</w:t>
      </w:r>
      <w:proofErr w:type="spellStart"/>
      <w:r>
        <w:rPr>
          <w:rFonts w:ascii="Courier New" w:hAnsi="Courier New" w:cs="Courier New"/>
        </w:rPr>
        <w:t>seq</w:t>
      </w:r>
      <w:proofErr w:type="spellEnd"/>
      <w:r>
        <w:rPr>
          <w:rFonts w:ascii="Courier New" w:hAnsi="Courier New" w:cs="Courier New"/>
        </w:rPr>
        <w:t xml:space="preserve">, </w:t>
      </w:r>
      <w:proofErr w:type="spellStart"/>
      <w:r>
        <w:rPr>
          <w:rFonts w:ascii="Courier New" w:hAnsi="Courier New" w:cs="Courier New"/>
        </w:rPr>
        <w:t>is_RNA</w:t>
      </w:r>
      <w:proofErr w:type="spellEnd"/>
      <w:r>
        <w:rPr>
          <w:rFonts w:ascii="Courier New" w:hAnsi="Courier New" w:cs="Courier New"/>
        </w:rPr>
        <w:t>=False):</w:t>
      </w:r>
    </w:p>
    <w:p w:rsidR="00653FC0" w:rsidRDefault="009E2C8A" w:rsidP="0059138A">
      <w:pPr>
        <w:spacing w:line="240" w:lineRule="auto"/>
        <w:ind w:firstLine="360"/>
        <w:contextualSpacing/>
        <w:rPr>
          <w:rFonts w:ascii="Courier New" w:hAnsi="Courier New" w:cs="Courier New"/>
        </w:rPr>
      </w:pPr>
      <w:proofErr w:type="gramStart"/>
      <w:r w:rsidRPr="009E2C8A">
        <w:rPr>
          <w:rFonts w:ascii="Courier New" w:hAnsi="Courier New" w:cs="Courier New"/>
        </w:rPr>
        <w:t>'''</w:t>
      </w:r>
      <w:r w:rsidR="00EF183E">
        <w:rPr>
          <w:rFonts w:ascii="Courier New" w:hAnsi="Courier New" w:cs="Courier New"/>
        </w:rPr>
        <w:t>Prints counts for eac</w:t>
      </w:r>
      <w:r>
        <w:rPr>
          <w:rFonts w:ascii="Courier New" w:hAnsi="Courier New" w:cs="Courier New"/>
        </w:rPr>
        <w:t>h base in a sequence.</w:t>
      </w:r>
      <w:proofErr w:type="gramEnd"/>
      <w:r>
        <w:rPr>
          <w:rFonts w:ascii="Courier New" w:hAnsi="Courier New" w:cs="Courier New"/>
        </w:rPr>
        <w:t xml:space="preserve"> Counts </w:t>
      </w:r>
      <w:r w:rsidRPr="009E2C8A">
        <w:rPr>
          <w:rFonts w:ascii="Courier New" w:hAnsi="Courier New" w:cs="Courier New"/>
        </w:rPr>
        <w:t>'</w:t>
      </w:r>
      <w:r>
        <w:rPr>
          <w:rFonts w:ascii="Courier New" w:hAnsi="Courier New" w:cs="Courier New"/>
        </w:rPr>
        <w:t>U</w:t>
      </w:r>
      <w:r w:rsidRPr="009E2C8A">
        <w:rPr>
          <w:rFonts w:ascii="Courier New" w:hAnsi="Courier New" w:cs="Courier New"/>
        </w:rPr>
        <w:t>'</w:t>
      </w:r>
      <w:r w:rsidR="00EF183E">
        <w:rPr>
          <w:rFonts w:ascii="Courier New" w:hAnsi="Courier New" w:cs="Courier New"/>
        </w:rPr>
        <w:t xml:space="preserve"> if </w:t>
      </w:r>
      <w:proofErr w:type="spellStart"/>
      <w:r w:rsidR="00EF183E">
        <w:rPr>
          <w:rFonts w:ascii="Courier New" w:hAnsi="Courier New" w:cs="Courier New"/>
        </w:rPr>
        <w:t>is_RNA</w:t>
      </w:r>
      <w:proofErr w:type="spellEnd"/>
      <w:r w:rsidR="00EF183E">
        <w:rPr>
          <w:rFonts w:ascii="Courier New" w:hAnsi="Courier New" w:cs="Courier New"/>
        </w:rPr>
        <w:t xml:space="preserve"> is </w:t>
      </w:r>
      <w:proofErr w:type="gramStart"/>
      <w:r w:rsidR="00EF183E">
        <w:rPr>
          <w:rFonts w:ascii="Courier New" w:hAnsi="Courier New" w:cs="Courier New"/>
        </w:rPr>
        <w:t>True</w:t>
      </w:r>
      <w:proofErr w:type="gramEnd"/>
      <w:r w:rsidR="00EF183E">
        <w:rPr>
          <w:rFonts w:ascii="Courier New" w:hAnsi="Courier New" w:cs="Courier New"/>
        </w:rPr>
        <w:t>.</w:t>
      </w:r>
      <w:r w:rsidRPr="009E2C8A">
        <w:rPr>
          <w:rFonts w:ascii="Courier New" w:hAnsi="Courier New" w:cs="Courier New"/>
        </w:rPr>
        <w:t>'''</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seq</w:t>
      </w:r>
      <w:proofErr w:type="spellEnd"/>
      <w:proofErr w:type="gramEnd"/>
      <w:r>
        <w:rPr>
          <w:rFonts w:ascii="Courier New" w:hAnsi="Courier New" w:cs="Courier New"/>
        </w:rPr>
        <w:t xml:space="preserve"> = </w:t>
      </w:r>
      <w:proofErr w:type="spellStart"/>
      <w:r>
        <w:rPr>
          <w:rFonts w:ascii="Courier New" w:hAnsi="Courier New" w:cs="Courier New"/>
        </w:rPr>
        <w:t>seq.upper</w:t>
      </w:r>
      <w:proofErr w:type="spellEnd"/>
      <w:r>
        <w:rPr>
          <w:rFonts w:ascii="Courier New" w:hAnsi="Courier New" w:cs="Courier New"/>
        </w:rPr>
        <w:t>()</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w:t>
      </w:r>
      <w:proofErr w:type="spellStart"/>
      <w:r>
        <w:rPr>
          <w:rFonts w:ascii="Courier New" w:hAnsi="Courier New" w:cs="Courier New"/>
        </w:rPr>
        <w:t>is_RNA</w:t>
      </w:r>
      <w:proofErr w:type="spellEnd"/>
      <w:r>
        <w:rPr>
          <w:rFonts w:ascii="Courier New" w:hAnsi="Courier New" w:cs="Courier New"/>
        </w:rPr>
        <w:t>:</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baselist</w:t>
      </w:r>
      <w:proofErr w:type="spellEnd"/>
      <w:proofErr w:type="gramEnd"/>
      <w:r>
        <w:rPr>
          <w:rFonts w:ascii="Courier New" w:hAnsi="Courier New" w:cs="Courier New"/>
        </w:rPr>
        <w:t xml:space="preserve"> = </w:t>
      </w:r>
      <w:r w:rsidR="009E2C8A" w:rsidRPr="009E2C8A">
        <w:rPr>
          <w:rFonts w:ascii="Courier New" w:hAnsi="Courier New" w:cs="Courier New"/>
        </w:rPr>
        <w:t>['A','C','U','G']</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ab/>
      </w:r>
      <w:proofErr w:type="gramStart"/>
      <w:r>
        <w:rPr>
          <w:rFonts w:ascii="Courier New" w:hAnsi="Courier New" w:cs="Courier New"/>
        </w:rPr>
        <w:t>else</w:t>
      </w:r>
      <w:proofErr w:type="gramEnd"/>
      <w:r>
        <w:rPr>
          <w:rFonts w:ascii="Courier New" w:hAnsi="Courier New" w:cs="Courier New"/>
        </w:rPr>
        <w:t>:</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ab/>
      </w:r>
      <w:r>
        <w:rPr>
          <w:rFonts w:ascii="Courier New" w:hAnsi="Courier New" w:cs="Courier New"/>
        </w:rPr>
        <w:tab/>
      </w:r>
      <w:proofErr w:type="spellStart"/>
      <w:proofErr w:type="gramStart"/>
      <w:r>
        <w:rPr>
          <w:rFonts w:ascii="Courier New" w:hAnsi="Courier New" w:cs="Courier New"/>
        </w:rPr>
        <w:t>baselist</w:t>
      </w:r>
      <w:proofErr w:type="spellEnd"/>
      <w:proofErr w:type="gramEnd"/>
      <w:r>
        <w:rPr>
          <w:rFonts w:ascii="Courier New" w:hAnsi="Courier New" w:cs="Courier New"/>
        </w:rPr>
        <w:t xml:space="preserve"> = [</w:t>
      </w:r>
      <w:r w:rsidR="009E2C8A" w:rsidRPr="009E2C8A">
        <w:rPr>
          <w:rFonts w:ascii="Courier New" w:hAnsi="Courier New" w:cs="Courier New"/>
        </w:rPr>
        <w:t>'A','C','U','G']</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ab/>
      </w:r>
      <w:proofErr w:type="gramStart"/>
      <w:r>
        <w:rPr>
          <w:rFonts w:ascii="Courier New" w:hAnsi="Courier New" w:cs="Courier New"/>
        </w:rPr>
        <w:t>for</w:t>
      </w:r>
      <w:proofErr w:type="gramEnd"/>
      <w:r>
        <w:rPr>
          <w:rFonts w:ascii="Courier New" w:hAnsi="Courier New" w:cs="Courier New"/>
        </w:rPr>
        <w:t xml:space="preserve"> base in </w:t>
      </w:r>
      <w:proofErr w:type="spellStart"/>
      <w:r>
        <w:rPr>
          <w:rFonts w:ascii="Courier New" w:hAnsi="Courier New" w:cs="Courier New"/>
        </w:rPr>
        <w:t>baselist</w:t>
      </w:r>
      <w:proofErr w:type="spellEnd"/>
      <w:r>
        <w:rPr>
          <w:rFonts w:ascii="Courier New" w:hAnsi="Courier New" w:cs="Courier New"/>
        </w:rPr>
        <w:t>:</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ab/>
      </w:r>
      <w:r>
        <w:rPr>
          <w:rFonts w:ascii="Courier New" w:hAnsi="Courier New" w:cs="Courier New"/>
        </w:rPr>
        <w:tab/>
      </w:r>
      <w:proofErr w:type="gramStart"/>
      <w:r w:rsidR="009E2C8A" w:rsidRPr="009E2C8A">
        <w:rPr>
          <w:rFonts w:ascii="Courier New" w:hAnsi="Courier New" w:cs="Courier New"/>
        </w:rPr>
        <w:t>print</w:t>
      </w:r>
      <w:proofErr w:type="gramEnd"/>
      <w:r w:rsidR="009E2C8A" w:rsidRPr="009E2C8A">
        <w:rPr>
          <w:rFonts w:ascii="Courier New" w:hAnsi="Courier New" w:cs="Courier New"/>
        </w:rPr>
        <w:t xml:space="preserve"> base + ": %s"</w:t>
      </w:r>
      <w:r w:rsidR="009E2C8A">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seq.count</w:t>
      </w:r>
      <w:proofErr w:type="spellEnd"/>
      <w:r>
        <w:rPr>
          <w:rFonts w:ascii="Courier New" w:hAnsi="Courier New" w:cs="Courier New"/>
        </w:rPr>
        <w:t>(base)</w:t>
      </w:r>
    </w:p>
    <w:p w:rsidR="00653FC0" w:rsidRDefault="00653FC0" w:rsidP="0059138A">
      <w:pPr>
        <w:spacing w:line="240" w:lineRule="auto"/>
        <w:ind w:firstLine="360"/>
        <w:contextualSpacing/>
        <w:rPr>
          <w:rFonts w:ascii="Courier New" w:hAnsi="Courier New" w:cs="Courier New"/>
        </w:rPr>
      </w:pP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 xml:space="preserve">&gt;&gt;&gt; </w:t>
      </w:r>
      <w:proofErr w:type="spellStart"/>
      <w:proofErr w:type="gramStart"/>
      <w:r>
        <w:rPr>
          <w:rFonts w:ascii="Courier New" w:hAnsi="Courier New" w:cs="Courier New"/>
        </w:rPr>
        <w:t>seq</w:t>
      </w:r>
      <w:proofErr w:type="spellEnd"/>
      <w:proofErr w:type="gramEnd"/>
      <w:r>
        <w:rPr>
          <w:rFonts w:ascii="Courier New" w:hAnsi="Courier New" w:cs="Courier New"/>
        </w:rPr>
        <w:t xml:space="preserve"> = </w:t>
      </w:r>
      <w:r w:rsidR="009E2C8A" w:rsidRPr="009E2C8A">
        <w:rPr>
          <w:rFonts w:ascii="Courier New" w:hAnsi="Courier New" w:cs="Courier New"/>
        </w:rPr>
        <w:t>'</w:t>
      </w:r>
      <w:proofErr w:type="spellStart"/>
      <w:r w:rsidR="009E2C8A" w:rsidRPr="009E2C8A">
        <w:rPr>
          <w:rFonts w:ascii="Courier New" w:hAnsi="Courier New" w:cs="Courier New"/>
        </w:rPr>
        <w:t>atgact</w:t>
      </w:r>
      <w:proofErr w:type="spellEnd"/>
      <w:r w:rsidR="009E2C8A" w:rsidRPr="009E2C8A">
        <w:rPr>
          <w:rFonts w:ascii="Courier New" w:hAnsi="Courier New" w:cs="Courier New"/>
        </w:rPr>
        <w:t>'</w:t>
      </w:r>
    </w:p>
    <w:p w:rsidR="00653FC0" w:rsidRDefault="009E2C8A" w:rsidP="0059138A">
      <w:pPr>
        <w:spacing w:line="240" w:lineRule="auto"/>
        <w:ind w:firstLine="360"/>
        <w:contextualSpacing/>
        <w:rPr>
          <w:rFonts w:ascii="Courier New" w:hAnsi="Courier New" w:cs="Courier New"/>
        </w:rPr>
      </w:pPr>
      <w:r>
        <w:rPr>
          <w:rFonts w:ascii="Courier New" w:hAnsi="Courier New" w:cs="Courier New"/>
        </w:rPr>
        <w:t xml:space="preserve">&gt;&gt;&gt; </w:t>
      </w:r>
      <w:proofErr w:type="spellStart"/>
      <w:r>
        <w:rPr>
          <w:rFonts w:ascii="Courier New" w:hAnsi="Courier New" w:cs="Courier New"/>
        </w:rPr>
        <w:t>base_</w:t>
      </w:r>
      <w:proofErr w:type="gramStart"/>
      <w:r>
        <w:rPr>
          <w:rFonts w:ascii="Courier New" w:hAnsi="Courier New" w:cs="Courier New"/>
        </w:rPr>
        <w:t>counter</w:t>
      </w:r>
      <w:proofErr w:type="spellEnd"/>
      <w:r>
        <w:rPr>
          <w:rFonts w:ascii="Courier New" w:hAnsi="Courier New" w:cs="Courier New"/>
        </w:rPr>
        <w:t>(</w:t>
      </w:r>
      <w:proofErr w:type="spellStart"/>
      <w:proofErr w:type="gramEnd"/>
      <w:r>
        <w:rPr>
          <w:rFonts w:ascii="Courier New" w:hAnsi="Courier New" w:cs="Courier New"/>
        </w:rPr>
        <w:t>seq</w:t>
      </w:r>
      <w:proofErr w:type="spellEnd"/>
      <w:r>
        <w:rPr>
          <w:rFonts w:ascii="Courier New" w:hAnsi="Courier New" w:cs="Courier New"/>
        </w:rPr>
        <w:t xml:space="preserve">) # </w:t>
      </w:r>
      <w:r w:rsidRPr="009E2C8A">
        <w:rPr>
          <w:rFonts w:ascii="Courier New" w:hAnsi="Courier New" w:cs="Courier New"/>
        </w:rPr>
        <w:t>'</w:t>
      </w:r>
      <w:proofErr w:type="spellStart"/>
      <w:r>
        <w:rPr>
          <w:rFonts w:ascii="Courier New" w:hAnsi="Courier New" w:cs="Courier New"/>
        </w:rPr>
        <w:t>is_RNA</w:t>
      </w:r>
      <w:proofErr w:type="spellEnd"/>
      <w:r w:rsidRPr="009E2C8A">
        <w:rPr>
          <w:rFonts w:ascii="Courier New" w:hAnsi="Courier New" w:cs="Courier New"/>
        </w:rPr>
        <w:t>'</w:t>
      </w:r>
      <w:r w:rsidR="00EF183E">
        <w:rPr>
          <w:rFonts w:ascii="Courier New" w:hAnsi="Courier New" w:cs="Courier New"/>
        </w:rPr>
        <w:t xml:space="preserve"> is evaluated as False</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A: 2</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C: 1</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T: 2</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G: 1</w:t>
      </w:r>
    </w:p>
    <w:p w:rsidR="00653FC0" w:rsidRDefault="009E2C8A" w:rsidP="0059138A">
      <w:pPr>
        <w:spacing w:line="240" w:lineRule="auto"/>
        <w:ind w:firstLine="360"/>
        <w:contextualSpacing/>
        <w:rPr>
          <w:rFonts w:ascii="Courier New" w:hAnsi="Courier New" w:cs="Courier New"/>
        </w:rPr>
      </w:pPr>
      <w:r>
        <w:rPr>
          <w:rFonts w:ascii="Courier New" w:hAnsi="Courier New" w:cs="Courier New"/>
        </w:rPr>
        <w:t xml:space="preserve">&gt;&gt;&gt; </w:t>
      </w:r>
      <w:proofErr w:type="spellStart"/>
      <w:proofErr w:type="gramStart"/>
      <w:r>
        <w:rPr>
          <w:rFonts w:ascii="Courier New" w:hAnsi="Courier New" w:cs="Courier New"/>
        </w:rPr>
        <w:t>seq</w:t>
      </w:r>
      <w:proofErr w:type="spellEnd"/>
      <w:proofErr w:type="gramEnd"/>
      <w:r>
        <w:rPr>
          <w:rFonts w:ascii="Courier New" w:hAnsi="Courier New" w:cs="Courier New"/>
        </w:rPr>
        <w:t xml:space="preserve"> = </w:t>
      </w:r>
      <w:r w:rsidRPr="009E2C8A">
        <w:rPr>
          <w:rFonts w:ascii="Courier New" w:hAnsi="Courier New" w:cs="Courier New"/>
        </w:rPr>
        <w:t>'</w:t>
      </w:r>
      <w:proofErr w:type="spellStart"/>
      <w:r>
        <w:rPr>
          <w:rFonts w:ascii="Courier New" w:hAnsi="Courier New" w:cs="Courier New"/>
        </w:rPr>
        <w:t>augacu</w:t>
      </w:r>
      <w:proofErr w:type="spellEnd"/>
      <w:r w:rsidRPr="009E2C8A">
        <w:rPr>
          <w:rFonts w:ascii="Courier New" w:hAnsi="Courier New" w:cs="Courier New"/>
        </w:rPr>
        <w:t>'</w:t>
      </w:r>
    </w:p>
    <w:p w:rsidR="00653FC0" w:rsidRDefault="009E2C8A" w:rsidP="0059138A">
      <w:pPr>
        <w:spacing w:line="240" w:lineRule="auto"/>
        <w:ind w:firstLine="360"/>
        <w:contextualSpacing/>
        <w:rPr>
          <w:rFonts w:ascii="Courier New" w:hAnsi="Courier New" w:cs="Courier New"/>
        </w:rPr>
      </w:pPr>
      <w:r>
        <w:rPr>
          <w:rFonts w:ascii="Courier New" w:hAnsi="Courier New" w:cs="Courier New"/>
        </w:rPr>
        <w:t xml:space="preserve">&gt;&gt;&gt; </w:t>
      </w:r>
      <w:proofErr w:type="spellStart"/>
      <w:r>
        <w:rPr>
          <w:rFonts w:ascii="Courier New" w:hAnsi="Courier New" w:cs="Courier New"/>
        </w:rPr>
        <w:t>base_</w:t>
      </w:r>
      <w:proofErr w:type="gramStart"/>
      <w:r>
        <w:rPr>
          <w:rFonts w:ascii="Courier New" w:hAnsi="Courier New" w:cs="Courier New"/>
        </w:rPr>
        <w:t>counter</w:t>
      </w:r>
      <w:proofErr w:type="spellEnd"/>
      <w:r>
        <w:rPr>
          <w:rFonts w:ascii="Courier New" w:hAnsi="Courier New" w:cs="Courier New"/>
        </w:rPr>
        <w:t>(</w:t>
      </w:r>
      <w:proofErr w:type="spellStart"/>
      <w:proofErr w:type="gramEnd"/>
      <w:r>
        <w:rPr>
          <w:rFonts w:ascii="Courier New" w:hAnsi="Courier New" w:cs="Courier New"/>
        </w:rPr>
        <w:t>seq</w:t>
      </w:r>
      <w:proofErr w:type="spellEnd"/>
      <w:r>
        <w:rPr>
          <w:rFonts w:ascii="Courier New" w:hAnsi="Courier New" w:cs="Courier New"/>
        </w:rPr>
        <w:t xml:space="preserve">, True) # </w:t>
      </w:r>
      <w:r w:rsidRPr="009E2C8A">
        <w:rPr>
          <w:rFonts w:ascii="Courier New" w:hAnsi="Courier New" w:cs="Courier New"/>
        </w:rPr>
        <w:t>'</w:t>
      </w:r>
      <w:proofErr w:type="spellStart"/>
      <w:r>
        <w:rPr>
          <w:rFonts w:ascii="Courier New" w:hAnsi="Courier New" w:cs="Courier New"/>
        </w:rPr>
        <w:t>is_RNA</w:t>
      </w:r>
      <w:proofErr w:type="spellEnd"/>
      <w:r w:rsidRPr="009E2C8A">
        <w:rPr>
          <w:rFonts w:ascii="Courier New" w:hAnsi="Courier New" w:cs="Courier New"/>
        </w:rPr>
        <w:t>'</w:t>
      </w:r>
      <w:r w:rsidR="00EF183E">
        <w:rPr>
          <w:rFonts w:ascii="Courier New" w:hAnsi="Courier New" w:cs="Courier New"/>
        </w:rPr>
        <w:t xml:space="preserve"> is True</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A: 2</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C: 1</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U: 2</w:t>
      </w:r>
    </w:p>
    <w:p w:rsidR="00653FC0" w:rsidRDefault="00EF183E" w:rsidP="0059138A">
      <w:pPr>
        <w:spacing w:line="240" w:lineRule="auto"/>
        <w:ind w:firstLine="360"/>
        <w:contextualSpacing/>
        <w:rPr>
          <w:rFonts w:ascii="Courier New" w:hAnsi="Courier New" w:cs="Courier New"/>
        </w:rPr>
      </w:pPr>
      <w:r>
        <w:rPr>
          <w:rFonts w:ascii="Courier New" w:hAnsi="Courier New" w:cs="Courier New"/>
        </w:rPr>
        <w:t>G: 1</w:t>
      </w:r>
    </w:p>
    <w:p w:rsidR="00653FC0" w:rsidRDefault="00653FC0" w:rsidP="0059138A">
      <w:pPr>
        <w:spacing w:line="240" w:lineRule="auto"/>
        <w:ind w:firstLine="360"/>
        <w:contextualSpacing/>
        <w:rPr>
          <w:rFonts w:ascii="Courier New" w:hAnsi="Courier New" w:cs="Courier New"/>
        </w:rPr>
      </w:pPr>
    </w:p>
    <w:p w:rsidR="00653FC0" w:rsidRDefault="00EF183E" w:rsidP="0059138A">
      <w:pPr>
        <w:spacing w:line="240" w:lineRule="auto"/>
        <w:ind w:firstLine="360"/>
        <w:contextualSpacing/>
        <w:rPr>
          <w:rFonts w:ascii="Times New Roman" w:hAnsi="Times New Roman" w:cs="Times New Roman"/>
        </w:rPr>
      </w:pPr>
      <w:r>
        <w:rPr>
          <w:rFonts w:ascii="Times New Roman" w:hAnsi="Times New Roman" w:cs="Times New Roman"/>
          <w:u w:val="single"/>
        </w:rPr>
        <w:t>Program Flow:</w:t>
      </w:r>
      <w:r>
        <w:rPr>
          <w:rFonts w:ascii="Times New Roman" w:hAnsi="Times New Roman" w:cs="Times New Roman"/>
        </w:rPr>
        <w:t xml:space="preserve">  Your program should be a cascading set of functions.  It may seem harder to make a script with functions rather than just writing it out ‘globally,’ but</w:t>
      </w:r>
      <w:r w:rsidR="009E2C8A">
        <w:rPr>
          <w:rFonts w:ascii="Times New Roman" w:hAnsi="Times New Roman" w:cs="Times New Roman"/>
        </w:rPr>
        <w:t xml:space="preserve"> it will help you organize your code, prevent redundancy, and increase readability</w:t>
      </w:r>
      <w:r>
        <w:rPr>
          <w:rFonts w:ascii="Times New Roman" w:hAnsi="Times New Roman" w:cs="Times New Roman"/>
        </w:rPr>
        <w:t xml:space="preserve">.  It seems overwhelming at first, so write </w:t>
      </w:r>
      <w:r w:rsidR="009E2C8A">
        <w:rPr>
          <w:rFonts w:ascii="Times New Roman" w:hAnsi="Times New Roman" w:cs="Times New Roman"/>
        </w:rPr>
        <w:t>out what you want to do first, and then think about what tasks the program will have to accomplish to do this. Finally, turn these elements into functions.</w:t>
      </w:r>
    </w:p>
    <w:p w:rsidR="00653FC0" w:rsidRDefault="00653FC0" w:rsidP="0059138A">
      <w:pPr>
        <w:spacing w:line="240" w:lineRule="auto"/>
        <w:contextualSpacing/>
        <w:rPr>
          <w:u w:val="single"/>
        </w:rPr>
      </w:pPr>
    </w:p>
    <w:p w:rsidR="00653FC0" w:rsidRPr="00002CCE" w:rsidRDefault="00EF183E" w:rsidP="0059138A">
      <w:pPr>
        <w:spacing w:line="240" w:lineRule="auto"/>
        <w:contextualSpacing/>
        <w:rPr>
          <w:rFonts w:ascii="Times New Roman" w:hAnsi="Times New Roman" w:cs="Times New Roman"/>
          <w:u w:val="single"/>
        </w:rPr>
      </w:pPr>
      <w:r w:rsidRPr="00002CCE">
        <w:rPr>
          <w:rFonts w:ascii="Times New Roman" w:hAnsi="Times New Roman" w:cs="Times New Roman"/>
          <w:u w:val="single"/>
        </w:rPr>
        <w:t>Modules</w:t>
      </w:r>
    </w:p>
    <w:p w:rsidR="00651213" w:rsidRDefault="00EF183E" w:rsidP="0059138A">
      <w:pPr>
        <w:spacing w:line="240" w:lineRule="auto"/>
        <w:contextualSpacing/>
        <w:rPr>
          <w:rFonts w:ascii="Times New Roman" w:hAnsi="Times New Roman" w:cs="Times New Roman"/>
        </w:rPr>
      </w:pPr>
      <w:r w:rsidRPr="00002CCE">
        <w:rPr>
          <w:rFonts w:ascii="Times New Roman" w:hAnsi="Times New Roman" w:cs="Times New Roman"/>
        </w:rPr>
        <w:t>Python is a popular language, and lots of people have come up with useful extensions and pieces of code</w:t>
      </w:r>
      <w:r w:rsidR="009C38CB">
        <w:rPr>
          <w:rFonts w:ascii="Times New Roman" w:hAnsi="Times New Roman" w:cs="Times New Roman"/>
        </w:rPr>
        <w:t>, called modules</w:t>
      </w:r>
      <w:r w:rsidRPr="00002CCE">
        <w:rPr>
          <w:rFonts w:ascii="Times New Roman" w:hAnsi="Times New Roman" w:cs="Times New Roman"/>
        </w:rPr>
        <w:t xml:space="preserve">.  Some functionality is included in the base Python package, but others need to be called specifically into your program. Today, we'll cover some common and useful modules. </w:t>
      </w:r>
    </w:p>
    <w:p w:rsidR="00B774B9" w:rsidRDefault="0098173B" w:rsidP="00651213">
      <w:pPr>
        <w:spacing w:line="240" w:lineRule="auto"/>
        <w:ind w:firstLine="360"/>
        <w:contextualSpacing/>
        <w:rPr>
          <w:rFonts w:ascii="Times New Roman" w:hAnsi="Times New Roman" w:cs="Times New Roman"/>
        </w:rPr>
      </w:pPr>
      <w:r>
        <w:rPr>
          <w:rFonts w:ascii="Times New Roman" w:hAnsi="Times New Roman" w:cs="Times New Roman"/>
        </w:rPr>
        <w:t>Each module has a name which, when imported, has a number of methods associated with it.  The methods are accessed via the usual dot notation.</w:t>
      </w:r>
    </w:p>
    <w:p w:rsidR="00B774B9" w:rsidRPr="0098173B" w:rsidRDefault="0098173B" w:rsidP="00651213">
      <w:pPr>
        <w:spacing w:line="240" w:lineRule="auto"/>
        <w:ind w:firstLine="360"/>
        <w:contextualSpacing/>
        <w:rPr>
          <w:rFonts w:ascii="Courier New" w:hAnsi="Courier New" w:cs="Courier New"/>
          <w:i/>
        </w:rPr>
      </w:pPr>
      <w:proofErr w:type="spellStart"/>
      <w:r>
        <w:rPr>
          <w:rFonts w:ascii="Courier New" w:hAnsi="Courier New" w:cs="Courier New"/>
          <w:i/>
        </w:rPr>
        <w:t>modulename</w:t>
      </w:r>
      <w:r>
        <w:rPr>
          <w:rFonts w:ascii="Courier New" w:hAnsi="Courier New" w:cs="Courier New"/>
        </w:rPr>
        <w:t>.</w:t>
      </w:r>
      <w:r>
        <w:rPr>
          <w:rFonts w:ascii="Courier New" w:hAnsi="Courier New" w:cs="Courier New"/>
          <w:i/>
        </w:rPr>
        <w:t>method</w:t>
      </w:r>
      <w:proofErr w:type="spellEnd"/>
    </w:p>
    <w:p w:rsidR="00B774B9" w:rsidRDefault="00651213" w:rsidP="00651213">
      <w:pPr>
        <w:spacing w:line="240" w:lineRule="auto"/>
        <w:ind w:firstLine="360"/>
        <w:contextualSpacing/>
        <w:rPr>
          <w:rFonts w:ascii="Times New Roman" w:hAnsi="Times New Roman" w:cs="Times New Roman"/>
        </w:rPr>
      </w:pPr>
      <w:r>
        <w:rPr>
          <w:rFonts w:ascii="Times New Roman" w:hAnsi="Times New Roman" w:cs="Times New Roman"/>
        </w:rPr>
        <w:t>To get access to a module’s functionality, you need to import it using an ‘import’ statement.</w:t>
      </w:r>
    </w:p>
    <w:p w:rsidR="00B774B9" w:rsidRDefault="00651213" w:rsidP="00651213">
      <w:pPr>
        <w:spacing w:line="240" w:lineRule="auto"/>
        <w:ind w:firstLine="360"/>
        <w:contextualSpacing/>
        <w:rPr>
          <w:rFonts w:ascii="Courier New" w:hAnsi="Courier New" w:cs="Courier New"/>
          <w:i/>
        </w:rPr>
      </w:pPr>
      <w:proofErr w:type="gramStart"/>
      <w:r>
        <w:rPr>
          <w:rFonts w:ascii="Courier New" w:hAnsi="Courier New" w:cs="Courier New"/>
        </w:rPr>
        <w:t>import</w:t>
      </w:r>
      <w:proofErr w:type="gramEnd"/>
      <w:r>
        <w:rPr>
          <w:rFonts w:ascii="Courier New" w:hAnsi="Courier New" w:cs="Courier New"/>
        </w:rPr>
        <w:t xml:space="preserve"> </w:t>
      </w:r>
      <w:r>
        <w:rPr>
          <w:rFonts w:ascii="Courier New" w:hAnsi="Courier New" w:cs="Courier New"/>
          <w:i/>
        </w:rPr>
        <w:t>module</w:t>
      </w:r>
    </w:p>
    <w:p w:rsidR="00B774B9" w:rsidRPr="009C38CB" w:rsidRDefault="00B774B9" w:rsidP="00651213">
      <w:pPr>
        <w:spacing w:line="240" w:lineRule="auto"/>
        <w:ind w:firstLine="360"/>
        <w:contextualSpacing/>
        <w:rPr>
          <w:rFonts w:ascii="Times New Roman" w:hAnsi="Times New Roman" w:cs="Times New Roman"/>
        </w:rPr>
      </w:pPr>
      <w:r>
        <w:rPr>
          <w:rFonts w:ascii="Times New Roman" w:hAnsi="Times New Roman" w:cs="Times New Roman"/>
        </w:rPr>
        <w:t>You can selectively import one method from a module, or import multiple modules and methods:</w:t>
      </w:r>
    </w:p>
    <w:p w:rsidR="00B774B9" w:rsidRPr="00B774B9" w:rsidRDefault="00B774B9" w:rsidP="00651213">
      <w:pPr>
        <w:spacing w:line="240" w:lineRule="auto"/>
        <w:ind w:firstLine="360"/>
        <w:contextualSpacing/>
        <w:rPr>
          <w:rFonts w:ascii="Courier New" w:hAnsi="Courier New" w:cs="Courier New"/>
        </w:rPr>
      </w:pPr>
      <w:proofErr w:type="gramStart"/>
      <w:r w:rsidRPr="00B774B9">
        <w:rPr>
          <w:rFonts w:ascii="Courier New" w:hAnsi="Courier New" w:cs="Courier New"/>
        </w:rPr>
        <w:t>from</w:t>
      </w:r>
      <w:proofErr w:type="gramEnd"/>
      <w:r w:rsidRPr="00B774B9">
        <w:rPr>
          <w:rFonts w:ascii="Courier New" w:hAnsi="Courier New" w:cs="Courier New"/>
        </w:rPr>
        <w:t xml:space="preserve"> </w:t>
      </w:r>
      <w:r w:rsidRPr="00B774B9">
        <w:rPr>
          <w:rFonts w:ascii="Courier New" w:hAnsi="Courier New" w:cs="Courier New"/>
          <w:i/>
        </w:rPr>
        <w:t>module</w:t>
      </w:r>
      <w:r w:rsidRPr="00B774B9">
        <w:rPr>
          <w:rFonts w:ascii="Courier New" w:hAnsi="Courier New" w:cs="Courier New"/>
        </w:rPr>
        <w:t xml:space="preserve"> import </w:t>
      </w:r>
      <w:r w:rsidRPr="00B774B9">
        <w:rPr>
          <w:rFonts w:ascii="Courier New" w:hAnsi="Courier New" w:cs="Courier New"/>
          <w:i/>
        </w:rPr>
        <w:t xml:space="preserve">method </w:t>
      </w:r>
      <w:r>
        <w:rPr>
          <w:rFonts w:ascii="Courier New" w:hAnsi="Courier New" w:cs="Courier New"/>
        </w:rPr>
        <w:t xml:space="preserve"> </w:t>
      </w:r>
      <w:r>
        <w:rPr>
          <w:rFonts w:ascii="Courier New" w:hAnsi="Courier New" w:cs="Courier New"/>
        </w:rPr>
        <w:tab/>
      </w:r>
      <w:r w:rsidRPr="00B774B9">
        <w:rPr>
          <w:rFonts w:ascii="Courier New" w:hAnsi="Courier New" w:cs="Courier New"/>
        </w:rPr>
        <w:t xml:space="preserve"># import just one method from </w:t>
      </w:r>
      <w:r w:rsidRPr="00B774B9">
        <w:rPr>
          <w:rFonts w:ascii="Courier New" w:hAnsi="Courier New" w:cs="Courier New"/>
          <w:i/>
        </w:rPr>
        <w:t>module</w:t>
      </w:r>
    </w:p>
    <w:p w:rsidR="00B774B9" w:rsidRDefault="00B774B9" w:rsidP="00651213">
      <w:pPr>
        <w:spacing w:line="240" w:lineRule="auto"/>
        <w:ind w:firstLine="360"/>
        <w:contextualSpacing/>
        <w:rPr>
          <w:rFonts w:ascii="Courier New" w:hAnsi="Courier New" w:cs="Courier New"/>
          <w:i/>
        </w:rPr>
      </w:pPr>
      <w:proofErr w:type="gramStart"/>
      <w:r>
        <w:rPr>
          <w:rFonts w:ascii="Courier New" w:hAnsi="Courier New" w:cs="Courier New"/>
        </w:rPr>
        <w:t>import</w:t>
      </w:r>
      <w:proofErr w:type="gramEnd"/>
      <w:r>
        <w:rPr>
          <w:rFonts w:ascii="Courier New" w:hAnsi="Courier New" w:cs="Courier New"/>
        </w:rPr>
        <w:t xml:space="preserve"> </w:t>
      </w:r>
      <w:r>
        <w:rPr>
          <w:rFonts w:ascii="Courier New" w:hAnsi="Courier New" w:cs="Courier New"/>
          <w:i/>
        </w:rPr>
        <w:t>module1, module2</w:t>
      </w:r>
    </w:p>
    <w:p w:rsidR="002804F1" w:rsidRDefault="002804F1" w:rsidP="00651213">
      <w:pPr>
        <w:spacing w:line="240" w:lineRule="auto"/>
        <w:ind w:firstLine="360"/>
        <w:contextualSpacing/>
        <w:rPr>
          <w:rFonts w:ascii="Courier New" w:hAnsi="Courier New" w:cs="Courier New"/>
          <w:i/>
        </w:rPr>
      </w:pPr>
    </w:p>
    <w:p w:rsidR="002804F1" w:rsidRPr="002804F1" w:rsidRDefault="002804F1" w:rsidP="00651213">
      <w:pPr>
        <w:spacing w:line="240" w:lineRule="auto"/>
        <w:ind w:firstLine="360"/>
        <w:contextualSpacing/>
        <w:rPr>
          <w:rFonts w:ascii="Times New Roman" w:hAnsi="Times New Roman" w:cs="Times New Roman"/>
        </w:rPr>
      </w:pPr>
      <w:r>
        <w:rPr>
          <w:rFonts w:ascii="Times New Roman" w:hAnsi="Times New Roman" w:cs="Times New Roman"/>
        </w:rPr>
        <w:t xml:space="preserve">Python has a number of built-in functions that are very useful, some of which are discussed in these week’s Extensions.  I highly recommend looking at all of them here: </w:t>
      </w:r>
      <w:r w:rsidRPr="002804F1">
        <w:rPr>
          <w:rFonts w:ascii="Times New Roman" w:hAnsi="Times New Roman" w:cs="Times New Roman"/>
        </w:rPr>
        <w:t>http://docs.python.org/2/library/functions.html</w:t>
      </w:r>
    </w:p>
    <w:p w:rsidR="00B774B9" w:rsidRDefault="00B774B9" w:rsidP="00651213">
      <w:pPr>
        <w:spacing w:line="240" w:lineRule="auto"/>
        <w:ind w:firstLine="360"/>
        <w:contextualSpacing/>
        <w:rPr>
          <w:rFonts w:ascii="Times New Roman" w:hAnsi="Times New Roman" w:cs="Times New Roman"/>
        </w:rPr>
      </w:pPr>
    </w:p>
    <w:p w:rsidR="002804F1" w:rsidRPr="00FA6239" w:rsidRDefault="002804F1" w:rsidP="00651213">
      <w:pPr>
        <w:spacing w:line="240" w:lineRule="auto"/>
        <w:ind w:firstLine="360"/>
        <w:contextualSpacing/>
        <w:rPr>
          <w:rFonts w:ascii="Times New Roman" w:hAnsi="Times New Roman" w:cs="Times New Roman"/>
        </w:rPr>
      </w:pPr>
    </w:p>
    <w:p w:rsidR="002804F1" w:rsidRDefault="00FA6239" w:rsidP="00FA6239">
      <w:pPr>
        <w:spacing w:line="240" w:lineRule="auto"/>
        <w:contextualSpacing/>
        <w:rPr>
          <w:rFonts w:ascii="Times New Roman" w:hAnsi="Times New Roman" w:cs="Times New Roman"/>
          <w:u w:val="single"/>
        </w:rPr>
      </w:pPr>
      <w:r>
        <w:rPr>
          <w:rFonts w:ascii="Times New Roman" w:hAnsi="Times New Roman" w:cs="Times New Roman"/>
          <w:u w:val="single"/>
        </w:rPr>
        <w:lastRenderedPageBreak/>
        <w:t>Common Modules</w:t>
      </w:r>
    </w:p>
    <w:p w:rsidR="002804F1" w:rsidRDefault="002804F1" w:rsidP="00FA6239">
      <w:pPr>
        <w:spacing w:line="240" w:lineRule="auto"/>
        <w:contextualSpacing/>
        <w:rPr>
          <w:rFonts w:ascii="Times New Roman" w:hAnsi="Times New Roman" w:cs="Times New Roman"/>
        </w:rPr>
      </w:pPr>
      <w:r>
        <w:rPr>
          <w:rFonts w:ascii="Times New Roman" w:hAnsi="Times New Roman" w:cs="Times New Roman"/>
        </w:rPr>
        <w:t xml:space="preserve">These modules are not available by default and must be imported via </w:t>
      </w:r>
      <w:r w:rsidRPr="002804F1">
        <w:rPr>
          <w:rFonts w:ascii="Courier New" w:hAnsi="Courier New" w:cs="Courier New"/>
        </w:rPr>
        <w:t>import</w:t>
      </w:r>
      <w:r>
        <w:rPr>
          <w:rFonts w:ascii="Times New Roman" w:hAnsi="Times New Roman" w:cs="Times New Roman"/>
        </w:rPr>
        <w:t xml:space="preserve"> statements.</w:t>
      </w:r>
    </w:p>
    <w:p w:rsidR="002804F1" w:rsidRPr="002804F1" w:rsidRDefault="002804F1" w:rsidP="00FA6239">
      <w:pPr>
        <w:spacing w:line="240" w:lineRule="auto"/>
        <w:contextualSpacing/>
        <w:rPr>
          <w:rFonts w:ascii="Times New Roman" w:hAnsi="Times New Roman" w:cs="Times New Roman"/>
        </w:rPr>
      </w:pPr>
      <w:bookmarkStart w:id="0" w:name="_GoBack"/>
      <w:bookmarkEnd w:id="0"/>
    </w:p>
    <w:p w:rsidR="00653FC0" w:rsidRPr="00002CCE" w:rsidRDefault="001C3521" w:rsidP="006F0407">
      <w:pPr>
        <w:spacing w:line="240" w:lineRule="auto"/>
        <w:ind w:firstLine="360"/>
        <w:contextualSpacing/>
        <w:rPr>
          <w:rFonts w:ascii="Times New Roman" w:hAnsi="Times New Roman" w:cs="Times New Roman"/>
        </w:rPr>
      </w:pPr>
      <w:proofErr w:type="spellStart"/>
      <w:proofErr w:type="gramStart"/>
      <w:r>
        <w:rPr>
          <w:rFonts w:ascii="Times New Roman" w:hAnsi="Times New Roman" w:cs="Times New Roman"/>
          <w:b/>
          <w:bCs/>
          <w:u w:val="single"/>
        </w:rPr>
        <w:t>os</w:t>
      </w:r>
      <w:proofErr w:type="spellEnd"/>
      <w:proofErr w:type="gramEnd"/>
      <w:r w:rsidR="00EF183E" w:rsidRPr="00002CCE">
        <w:rPr>
          <w:rFonts w:ascii="Times New Roman" w:hAnsi="Times New Roman" w:cs="Times New Roman"/>
          <w:b/>
          <w:bCs/>
          <w:u w:val="single"/>
        </w:rPr>
        <w:t>:</w:t>
      </w:r>
      <w:r w:rsidR="00EF183E" w:rsidRPr="00002CCE">
        <w:rPr>
          <w:rFonts w:ascii="Times New Roman" w:hAnsi="Times New Roman" w:cs="Times New Roman"/>
          <w:b/>
          <w:bCs/>
        </w:rPr>
        <w:t xml:space="preserve"> </w:t>
      </w:r>
      <w:r w:rsidR="00EF183E" w:rsidRPr="00002CCE">
        <w:rPr>
          <w:rFonts w:ascii="Times New Roman" w:hAnsi="Times New Roman" w:cs="Times New Roman"/>
        </w:rPr>
        <w:t>OS is a module that allows programmers to access the</w:t>
      </w:r>
      <w:r w:rsidR="00947DE5">
        <w:rPr>
          <w:rFonts w:ascii="Times New Roman" w:hAnsi="Times New Roman" w:cs="Times New Roman"/>
        </w:rPr>
        <w:t xml:space="preserve"> Unix</w:t>
      </w:r>
      <w:r w:rsidR="00EF183E" w:rsidRPr="00002CCE">
        <w:rPr>
          <w:rFonts w:ascii="Times New Roman" w:hAnsi="Times New Roman" w:cs="Times New Roman"/>
        </w:rPr>
        <w:t xml:space="preserve"> operating system of the computer.</w:t>
      </w:r>
    </w:p>
    <w:p w:rsidR="00653FC0" w:rsidRPr="00002CCE" w:rsidRDefault="00EF183E" w:rsidP="0059138A">
      <w:pPr>
        <w:spacing w:line="240" w:lineRule="auto"/>
        <w:contextualSpacing/>
        <w:rPr>
          <w:rFonts w:ascii="Times New Roman" w:hAnsi="Times New Roman" w:cs="Times New Roman"/>
        </w:rPr>
      </w:pPr>
      <w:r w:rsidRPr="00002CCE">
        <w:rPr>
          <w:rFonts w:ascii="Times New Roman" w:hAnsi="Times New Roman" w:cs="Times New Roman"/>
        </w:rPr>
        <w:tab/>
      </w:r>
      <w:proofErr w:type="spellStart"/>
      <w:proofErr w:type="gramStart"/>
      <w:r w:rsidRPr="00002CCE">
        <w:rPr>
          <w:rFonts w:ascii="Times New Roman" w:hAnsi="Times New Roman" w:cs="Times New Roman"/>
          <w:b/>
          <w:bCs/>
        </w:rPr>
        <w:t>os.getcwd</w:t>
      </w:r>
      <w:proofErr w:type="spellEnd"/>
      <w:r w:rsidRPr="00002CCE">
        <w:rPr>
          <w:rFonts w:ascii="Times New Roman" w:hAnsi="Times New Roman" w:cs="Times New Roman"/>
          <w:b/>
          <w:bCs/>
        </w:rPr>
        <w:t>(</w:t>
      </w:r>
      <w:proofErr w:type="gramEnd"/>
      <w:r w:rsidRPr="00002CCE">
        <w:rPr>
          <w:rFonts w:ascii="Times New Roman" w:hAnsi="Times New Roman" w:cs="Times New Roman"/>
          <w:b/>
          <w:bCs/>
        </w:rPr>
        <w:t>)</w:t>
      </w:r>
      <w:r w:rsidRPr="00002CCE">
        <w:rPr>
          <w:rFonts w:ascii="Times New Roman" w:hAnsi="Times New Roman" w:cs="Times New Roman"/>
        </w:rPr>
        <w:t xml:space="preserve"> : In a Python script, find out in which working directory you are located. </w:t>
      </w:r>
      <w:proofErr w:type="gramStart"/>
      <w:r w:rsidRPr="00002CCE">
        <w:rPr>
          <w:rFonts w:ascii="Times New Roman" w:hAnsi="Times New Roman" w:cs="Times New Roman"/>
        </w:rPr>
        <w:t xml:space="preserve">Analogous to </w:t>
      </w:r>
      <w:proofErr w:type="spellStart"/>
      <w:r w:rsidRPr="00002CCE">
        <w:rPr>
          <w:rFonts w:ascii="Times New Roman" w:hAnsi="Times New Roman" w:cs="Times New Roman"/>
        </w:rPr>
        <w:t>pwd</w:t>
      </w:r>
      <w:proofErr w:type="spellEnd"/>
      <w:r w:rsidRPr="00002CCE">
        <w:rPr>
          <w:rFonts w:ascii="Times New Roman" w:hAnsi="Times New Roman" w:cs="Times New Roman"/>
        </w:rPr>
        <w:t xml:space="preserve"> in UNIX.</w:t>
      </w:r>
      <w:proofErr w:type="gramEnd"/>
    </w:p>
    <w:p w:rsidR="00653FC0" w:rsidRPr="00002CCE" w:rsidRDefault="00EF183E" w:rsidP="0059138A">
      <w:pPr>
        <w:spacing w:line="240" w:lineRule="auto"/>
        <w:contextualSpacing/>
        <w:rPr>
          <w:rFonts w:ascii="Times New Roman" w:hAnsi="Times New Roman" w:cs="Times New Roman"/>
        </w:rPr>
      </w:pPr>
      <w:r w:rsidRPr="00002CCE">
        <w:rPr>
          <w:rFonts w:ascii="Times New Roman" w:hAnsi="Times New Roman" w:cs="Times New Roman"/>
        </w:rPr>
        <w:tab/>
      </w:r>
      <w:proofErr w:type="spellStart"/>
      <w:proofErr w:type="gramStart"/>
      <w:r w:rsidRPr="00002CCE">
        <w:rPr>
          <w:rFonts w:ascii="Times New Roman" w:hAnsi="Times New Roman" w:cs="Times New Roman"/>
          <w:b/>
          <w:bCs/>
        </w:rPr>
        <w:t>os.chdir</w:t>
      </w:r>
      <w:proofErr w:type="spellEnd"/>
      <w:r w:rsidRPr="00002CCE">
        <w:rPr>
          <w:rFonts w:ascii="Times New Roman" w:hAnsi="Times New Roman" w:cs="Times New Roman"/>
          <w:b/>
          <w:bCs/>
        </w:rPr>
        <w:t>(</w:t>
      </w:r>
      <w:proofErr w:type="gramEnd"/>
      <w:r w:rsidR="00F97C6A">
        <w:rPr>
          <w:rFonts w:ascii="Times New Roman" w:hAnsi="Times New Roman" w:cs="Times New Roman"/>
          <w:b/>
          <w:bCs/>
          <w:i/>
        </w:rPr>
        <w:t>path</w:t>
      </w:r>
      <w:r w:rsidRPr="00002CCE">
        <w:rPr>
          <w:rFonts w:ascii="Times New Roman" w:hAnsi="Times New Roman" w:cs="Times New Roman"/>
          <w:b/>
          <w:bCs/>
        </w:rPr>
        <w:t>) :</w:t>
      </w:r>
      <w:r w:rsidRPr="00002CCE">
        <w:rPr>
          <w:rFonts w:ascii="Times New Roman" w:hAnsi="Times New Roman" w:cs="Times New Roman"/>
        </w:rPr>
        <w:t xml:space="preserve"> From Python, change your working directory. </w:t>
      </w:r>
      <w:proofErr w:type="gramStart"/>
      <w:r w:rsidRPr="00002CCE">
        <w:rPr>
          <w:rFonts w:ascii="Times New Roman" w:hAnsi="Times New Roman" w:cs="Times New Roman"/>
        </w:rPr>
        <w:t>Similar to UNIX's cd.</w:t>
      </w:r>
      <w:proofErr w:type="gramEnd"/>
      <w:r w:rsidRPr="00002CCE">
        <w:rPr>
          <w:rFonts w:ascii="Times New Roman" w:hAnsi="Times New Roman" w:cs="Times New Roman"/>
        </w:rPr>
        <w:t xml:space="preserve"> </w:t>
      </w:r>
    </w:p>
    <w:p w:rsidR="00653FC0" w:rsidRPr="00002CCE" w:rsidRDefault="00EF183E" w:rsidP="0059138A">
      <w:pPr>
        <w:spacing w:line="240" w:lineRule="auto"/>
        <w:contextualSpacing/>
        <w:rPr>
          <w:rFonts w:ascii="Times New Roman" w:hAnsi="Times New Roman" w:cs="Times New Roman"/>
        </w:rPr>
      </w:pPr>
      <w:r w:rsidRPr="00002CCE">
        <w:rPr>
          <w:rFonts w:ascii="Times New Roman" w:hAnsi="Times New Roman" w:cs="Times New Roman"/>
        </w:rPr>
        <w:tab/>
      </w:r>
      <w:proofErr w:type="spellStart"/>
      <w:proofErr w:type="gramStart"/>
      <w:r w:rsidRPr="00002CCE">
        <w:rPr>
          <w:rFonts w:ascii="Times New Roman" w:hAnsi="Times New Roman" w:cs="Times New Roman"/>
          <w:b/>
          <w:bCs/>
        </w:rPr>
        <w:t>os.tmpfile</w:t>
      </w:r>
      <w:proofErr w:type="spellEnd"/>
      <w:r w:rsidRPr="00002CCE">
        <w:rPr>
          <w:rFonts w:ascii="Times New Roman" w:hAnsi="Times New Roman" w:cs="Times New Roman"/>
          <w:b/>
          <w:bCs/>
        </w:rPr>
        <w:t>(</w:t>
      </w:r>
      <w:proofErr w:type="gramEnd"/>
      <w:r w:rsidRPr="00002CCE">
        <w:rPr>
          <w:rFonts w:ascii="Times New Roman" w:hAnsi="Times New Roman" w:cs="Times New Roman"/>
          <w:b/>
          <w:bCs/>
        </w:rPr>
        <w:t xml:space="preserve">) : </w:t>
      </w:r>
      <w:r w:rsidR="00F97C6A">
        <w:rPr>
          <w:rFonts w:ascii="Times New Roman" w:hAnsi="Times New Roman" w:cs="Times New Roman"/>
        </w:rPr>
        <w:t>Returns</w:t>
      </w:r>
      <w:r w:rsidRPr="00002CCE">
        <w:rPr>
          <w:rFonts w:ascii="Times New Roman" w:hAnsi="Times New Roman" w:cs="Times New Roman"/>
        </w:rPr>
        <w:t xml:space="preserve"> a temporary file </w:t>
      </w:r>
      <w:r w:rsidR="00F97C6A">
        <w:rPr>
          <w:rFonts w:ascii="Times New Roman" w:hAnsi="Times New Roman" w:cs="Times New Roman"/>
        </w:rPr>
        <w:t xml:space="preserve">object </w:t>
      </w:r>
      <w:r w:rsidRPr="00002CCE">
        <w:rPr>
          <w:rFonts w:ascii="Times New Roman" w:hAnsi="Times New Roman" w:cs="Times New Roman"/>
        </w:rPr>
        <w:t>that can be read and written to, and will be erased at the end of the script.</w:t>
      </w:r>
    </w:p>
    <w:p w:rsidR="0059138A" w:rsidRPr="00002CCE" w:rsidRDefault="0059138A" w:rsidP="0059138A">
      <w:pPr>
        <w:spacing w:line="240" w:lineRule="auto"/>
        <w:contextualSpacing/>
        <w:rPr>
          <w:rFonts w:ascii="Times New Roman" w:hAnsi="Times New Roman" w:cs="Times New Roman"/>
        </w:rPr>
      </w:pPr>
    </w:p>
    <w:p w:rsidR="00653FC0" w:rsidRPr="00002CCE" w:rsidRDefault="006F0407" w:rsidP="006F0407">
      <w:pPr>
        <w:spacing w:line="240" w:lineRule="auto"/>
        <w:ind w:firstLine="450"/>
        <w:contextualSpacing/>
        <w:rPr>
          <w:rFonts w:ascii="Times New Roman" w:hAnsi="Times New Roman" w:cs="Times New Roman"/>
        </w:rPr>
      </w:pPr>
      <w:proofErr w:type="gramStart"/>
      <w:r>
        <w:rPr>
          <w:rFonts w:ascii="Times New Roman" w:hAnsi="Times New Roman" w:cs="Times New Roman"/>
          <w:b/>
          <w:bCs/>
          <w:u w:val="single"/>
        </w:rPr>
        <w:t>s</w:t>
      </w:r>
      <w:r w:rsidR="00EF183E" w:rsidRPr="00002CCE">
        <w:rPr>
          <w:rFonts w:ascii="Times New Roman" w:hAnsi="Times New Roman" w:cs="Times New Roman"/>
          <w:b/>
          <w:bCs/>
          <w:u w:val="single"/>
        </w:rPr>
        <w:t>ys</w:t>
      </w:r>
      <w:proofErr w:type="gramEnd"/>
      <w:r w:rsidR="00EF183E" w:rsidRPr="00002CCE">
        <w:rPr>
          <w:rFonts w:ascii="Times New Roman" w:hAnsi="Times New Roman" w:cs="Times New Roman"/>
          <w:b/>
          <w:bCs/>
          <w:u w:val="single"/>
        </w:rPr>
        <w:t>:</w:t>
      </w:r>
      <w:r w:rsidR="00EF183E" w:rsidRPr="00002CCE">
        <w:rPr>
          <w:rFonts w:ascii="Times New Roman" w:hAnsi="Times New Roman" w:cs="Times New Roman"/>
        </w:rPr>
        <w:t xml:space="preserve"> A module for access interpreter-level functionalities.</w:t>
      </w:r>
    </w:p>
    <w:p w:rsidR="00653FC0" w:rsidRPr="00002CCE" w:rsidRDefault="00EF183E" w:rsidP="0059138A">
      <w:pPr>
        <w:spacing w:line="240" w:lineRule="auto"/>
        <w:contextualSpacing/>
        <w:rPr>
          <w:rFonts w:ascii="Times New Roman" w:hAnsi="Times New Roman" w:cs="Times New Roman"/>
        </w:rPr>
      </w:pPr>
      <w:r w:rsidRPr="00002CCE">
        <w:rPr>
          <w:rFonts w:ascii="Times New Roman" w:hAnsi="Times New Roman" w:cs="Times New Roman"/>
        </w:rPr>
        <w:tab/>
      </w:r>
      <w:proofErr w:type="spellStart"/>
      <w:proofErr w:type="gramStart"/>
      <w:r w:rsidR="00F97C6A">
        <w:rPr>
          <w:rFonts w:ascii="Times New Roman" w:hAnsi="Times New Roman" w:cs="Times New Roman"/>
          <w:b/>
          <w:bCs/>
        </w:rPr>
        <w:t>sys.argv</w:t>
      </w:r>
      <w:proofErr w:type="spellEnd"/>
      <w:r w:rsidR="00F97C6A">
        <w:rPr>
          <w:rFonts w:ascii="Times New Roman" w:hAnsi="Times New Roman" w:cs="Times New Roman"/>
          <w:b/>
          <w:bCs/>
        </w:rPr>
        <w:t>[</w:t>
      </w:r>
      <w:proofErr w:type="gramEnd"/>
      <w:r w:rsidR="00F97C6A">
        <w:rPr>
          <w:rFonts w:ascii="Times New Roman" w:hAnsi="Times New Roman" w:cs="Times New Roman"/>
          <w:b/>
          <w:bCs/>
        </w:rPr>
        <w:t xml:space="preserve">] : </w:t>
      </w:r>
      <w:r w:rsidR="00F97C6A">
        <w:rPr>
          <w:rFonts w:ascii="Times New Roman" w:hAnsi="Times New Roman" w:cs="Times New Roman"/>
          <w:bCs/>
        </w:rPr>
        <w:t xml:space="preserve">Return the list of command line argument parameters.  </w:t>
      </w:r>
      <w:proofErr w:type="gramStart"/>
      <w:r w:rsidRPr="00002CCE">
        <w:rPr>
          <w:rFonts w:ascii="Times New Roman" w:hAnsi="Times New Roman" w:cs="Times New Roman"/>
        </w:rPr>
        <w:t>Used to pass arguments to the script.</w:t>
      </w:r>
      <w:proofErr w:type="gramEnd"/>
      <w:r w:rsidRPr="00002CCE">
        <w:rPr>
          <w:rFonts w:ascii="Times New Roman" w:hAnsi="Times New Roman" w:cs="Times New Roman"/>
        </w:rPr>
        <w:t xml:space="preserve"> For example, from the modularized script obs_counter2.py:</w:t>
      </w:r>
    </w:p>
    <w:p w:rsidR="00653FC0" w:rsidRPr="00F97C6A" w:rsidRDefault="00EF183E" w:rsidP="0059138A">
      <w:pPr>
        <w:spacing w:line="240" w:lineRule="auto"/>
        <w:contextualSpacing/>
        <w:rPr>
          <w:rFonts w:ascii="Courier New" w:hAnsi="Courier New" w:cs="Courier New"/>
        </w:rPr>
      </w:pPr>
      <w:r w:rsidRPr="00002CCE">
        <w:rPr>
          <w:rFonts w:ascii="Times New Roman" w:hAnsi="Times New Roman" w:cs="Times New Roman"/>
        </w:rPr>
        <w:tab/>
      </w:r>
      <w:proofErr w:type="spellStart"/>
      <w:proofErr w:type="gramStart"/>
      <w:r w:rsidRPr="00F97C6A">
        <w:rPr>
          <w:rFonts w:ascii="Courier New" w:hAnsi="Courier New" w:cs="Courier New"/>
        </w:rPr>
        <w:t>infile</w:t>
      </w:r>
      <w:proofErr w:type="spellEnd"/>
      <w:proofErr w:type="gramEnd"/>
      <w:r w:rsidRPr="00F97C6A">
        <w:rPr>
          <w:rFonts w:ascii="Courier New" w:hAnsi="Courier New" w:cs="Courier New"/>
        </w:rPr>
        <w:t xml:space="preserve"> = </w:t>
      </w:r>
      <w:proofErr w:type="spellStart"/>
      <w:r w:rsidRPr="00F97C6A">
        <w:rPr>
          <w:rFonts w:ascii="Courier New" w:hAnsi="Courier New" w:cs="Courier New"/>
        </w:rPr>
        <w:t>sys.argv</w:t>
      </w:r>
      <w:proofErr w:type="spellEnd"/>
      <w:r w:rsidRPr="00F97C6A">
        <w:rPr>
          <w:rFonts w:ascii="Courier New" w:hAnsi="Courier New" w:cs="Courier New"/>
        </w:rPr>
        <w:t>[1]</w:t>
      </w:r>
    </w:p>
    <w:p w:rsidR="00653FC0" w:rsidRPr="00002CCE" w:rsidRDefault="00EF183E" w:rsidP="0059138A">
      <w:pPr>
        <w:spacing w:line="240" w:lineRule="auto"/>
        <w:contextualSpacing/>
        <w:rPr>
          <w:rFonts w:ascii="Times New Roman" w:hAnsi="Times New Roman" w:cs="Times New Roman"/>
        </w:rPr>
      </w:pPr>
      <w:r w:rsidRPr="00002CCE">
        <w:rPr>
          <w:rFonts w:ascii="Times New Roman" w:hAnsi="Times New Roman" w:cs="Times New Roman"/>
        </w:rPr>
        <w:tab/>
        <w:t xml:space="preserve">This will set the value of </w:t>
      </w:r>
      <w:proofErr w:type="spellStart"/>
      <w:r w:rsidR="00F97C6A" w:rsidRPr="00F97C6A">
        <w:rPr>
          <w:rFonts w:ascii="Courier New" w:hAnsi="Courier New" w:cs="Courier New"/>
        </w:rPr>
        <w:t>infile</w:t>
      </w:r>
      <w:proofErr w:type="spellEnd"/>
      <w:r w:rsidRPr="00002CCE">
        <w:rPr>
          <w:rFonts w:ascii="Times New Roman" w:hAnsi="Times New Roman" w:cs="Times New Roman"/>
        </w:rPr>
        <w:t xml:space="preserve"> to </w:t>
      </w:r>
      <w:r w:rsidR="00F97C6A">
        <w:rPr>
          <w:rFonts w:ascii="Times New Roman" w:hAnsi="Times New Roman" w:cs="Times New Roman"/>
        </w:rPr>
        <w:t>the first argument</w:t>
      </w:r>
      <w:r w:rsidRPr="00002CCE">
        <w:rPr>
          <w:rFonts w:ascii="Times New Roman" w:hAnsi="Times New Roman" w:cs="Times New Roman"/>
        </w:rPr>
        <w:t xml:space="preserve"> pr</w:t>
      </w:r>
      <w:r w:rsidR="00F97C6A">
        <w:rPr>
          <w:rFonts w:ascii="Times New Roman" w:hAnsi="Times New Roman" w:cs="Times New Roman"/>
        </w:rPr>
        <w:t>ovided by the user. For example</w:t>
      </w:r>
      <w:r w:rsidRPr="00002CCE">
        <w:rPr>
          <w:rFonts w:ascii="Times New Roman" w:hAnsi="Times New Roman" w:cs="Times New Roman"/>
        </w:rPr>
        <w:t>:</w:t>
      </w:r>
    </w:p>
    <w:p w:rsidR="00653FC0" w:rsidRPr="00A067A6" w:rsidRDefault="00EF183E" w:rsidP="0059138A">
      <w:pPr>
        <w:spacing w:line="240" w:lineRule="auto"/>
        <w:contextualSpacing/>
        <w:rPr>
          <w:rFonts w:ascii="Courier New" w:hAnsi="Courier New" w:cs="Courier New"/>
        </w:rPr>
      </w:pPr>
      <w:r w:rsidRPr="00002CCE">
        <w:rPr>
          <w:rFonts w:ascii="Times New Roman" w:hAnsi="Times New Roman" w:cs="Times New Roman"/>
        </w:rPr>
        <w:tab/>
      </w:r>
      <w:r w:rsidR="00A067A6">
        <w:rPr>
          <w:rFonts w:ascii="Courier New" w:hAnsi="Courier New" w:cs="Courier New"/>
        </w:rPr>
        <w:t>./</w:t>
      </w:r>
      <w:r w:rsidRPr="00A067A6">
        <w:rPr>
          <w:rFonts w:ascii="Courier New" w:hAnsi="Courier New" w:cs="Courier New"/>
        </w:rPr>
        <w:t xml:space="preserve">obs_counter2.py </w:t>
      </w:r>
      <w:r w:rsidR="004612FF">
        <w:rPr>
          <w:rFonts w:ascii="Courier New" w:hAnsi="Courier New" w:cs="Courier New"/>
        </w:rPr>
        <w:t>file1</w:t>
      </w:r>
      <w:r w:rsidRPr="00A067A6">
        <w:rPr>
          <w:rFonts w:ascii="Courier New" w:hAnsi="Courier New" w:cs="Courier New"/>
        </w:rPr>
        <w:t>.txt</w:t>
      </w:r>
    </w:p>
    <w:p w:rsidR="00653FC0" w:rsidRDefault="00EF183E" w:rsidP="0059138A">
      <w:pPr>
        <w:spacing w:line="240" w:lineRule="auto"/>
        <w:contextualSpacing/>
        <w:rPr>
          <w:rFonts w:ascii="Times New Roman" w:hAnsi="Times New Roman" w:cs="Times New Roman"/>
        </w:rPr>
      </w:pPr>
      <w:r w:rsidRPr="00002CCE">
        <w:rPr>
          <w:rFonts w:ascii="Times New Roman" w:hAnsi="Times New Roman" w:cs="Times New Roman"/>
        </w:rPr>
        <w:tab/>
      </w:r>
      <w:proofErr w:type="gramStart"/>
      <w:r w:rsidRPr="00002CCE">
        <w:rPr>
          <w:rFonts w:ascii="Times New Roman" w:hAnsi="Times New Roman" w:cs="Times New Roman"/>
        </w:rPr>
        <w:t>will</w:t>
      </w:r>
      <w:proofErr w:type="gramEnd"/>
      <w:r w:rsidRPr="00002CCE">
        <w:rPr>
          <w:rFonts w:ascii="Times New Roman" w:hAnsi="Times New Roman" w:cs="Times New Roman"/>
        </w:rPr>
        <w:t xml:space="preserve"> perform the operations contained in obs_counter2.py on </w:t>
      </w:r>
      <w:r w:rsidR="004612FF">
        <w:rPr>
          <w:rFonts w:ascii="Times New Roman" w:hAnsi="Times New Roman" w:cs="Times New Roman"/>
        </w:rPr>
        <w:t>file1</w:t>
      </w:r>
      <w:r w:rsidRPr="00002CCE">
        <w:rPr>
          <w:rFonts w:ascii="Times New Roman" w:hAnsi="Times New Roman" w:cs="Times New Roman"/>
        </w:rPr>
        <w:t>.txt</w:t>
      </w:r>
    </w:p>
    <w:p w:rsidR="00DE6C17" w:rsidRDefault="00DE6C17" w:rsidP="0059138A">
      <w:pPr>
        <w:spacing w:line="240" w:lineRule="auto"/>
        <w:contextual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b/>
        </w:rPr>
        <w:t>sys.stderr</w:t>
      </w:r>
      <w:proofErr w:type="spellEnd"/>
      <w:r>
        <w:rPr>
          <w:rFonts w:ascii="Times New Roman" w:hAnsi="Times New Roman" w:cs="Times New Roman"/>
          <w:b/>
        </w:rPr>
        <w:t>:</w:t>
      </w:r>
      <w:r>
        <w:rPr>
          <w:rFonts w:ascii="Times New Roman" w:hAnsi="Times New Roman" w:cs="Times New Roman"/>
        </w:rPr>
        <w:t xml:space="preserve"> Corresponds to the command line’s </w:t>
      </w:r>
      <w:proofErr w:type="spellStart"/>
      <w:r>
        <w:rPr>
          <w:rFonts w:ascii="Times New Roman" w:hAnsi="Times New Roman" w:cs="Times New Roman"/>
        </w:rPr>
        <w:t>stderr</w:t>
      </w:r>
      <w:proofErr w:type="spellEnd"/>
      <w:r>
        <w:rPr>
          <w:rFonts w:ascii="Times New Roman" w:hAnsi="Times New Roman" w:cs="Times New Roman"/>
        </w:rPr>
        <w:t xml:space="preserve"> stream.  This is useful because you sometimes want to capture part of the python output with the redirect (</w:t>
      </w:r>
      <w:r w:rsidRPr="00DE6C17">
        <w:rPr>
          <w:rFonts w:ascii="Courier New" w:hAnsi="Courier New" w:cs="Courier New"/>
        </w:rPr>
        <w:t>‘&gt;&gt;’</w:t>
      </w:r>
      <w:r>
        <w:rPr>
          <w:rFonts w:ascii="Times New Roman" w:hAnsi="Times New Roman" w:cs="Times New Roman"/>
        </w:rPr>
        <w:t xml:space="preserve">), but to have other parts keep on printing.  Since </w:t>
      </w:r>
      <w:proofErr w:type="spellStart"/>
      <w:r>
        <w:rPr>
          <w:rFonts w:ascii="Times New Roman" w:hAnsi="Times New Roman" w:cs="Times New Roman"/>
        </w:rPr>
        <w:t>stdout</w:t>
      </w:r>
      <w:proofErr w:type="spellEnd"/>
      <w:r>
        <w:rPr>
          <w:rFonts w:ascii="Times New Roman" w:hAnsi="Times New Roman" w:cs="Times New Roman"/>
        </w:rPr>
        <w:t xml:space="preserve"> (via the ‘print’ statement) will be captured by the redirect, but </w:t>
      </w:r>
      <w:proofErr w:type="spellStart"/>
      <w:r>
        <w:rPr>
          <w:rFonts w:ascii="Times New Roman" w:hAnsi="Times New Roman" w:cs="Times New Roman"/>
        </w:rPr>
        <w:t>stderr</w:t>
      </w:r>
      <w:proofErr w:type="spellEnd"/>
      <w:r>
        <w:rPr>
          <w:rFonts w:ascii="Times New Roman" w:hAnsi="Times New Roman" w:cs="Times New Roman"/>
        </w:rPr>
        <w:t xml:space="preserve"> wont, you can use these two streams to separate parts of your output.  Use like this:</w:t>
      </w:r>
      <w:r>
        <w:rPr>
          <w:rFonts w:ascii="Times New Roman" w:hAnsi="Times New Roman" w:cs="Times New Roman"/>
        </w:rPr>
        <w:br/>
      </w:r>
      <w:r>
        <w:rPr>
          <w:rFonts w:ascii="Times New Roman" w:hAnsi="Times New Roman" w:cs="Times New Roman"/>
        </w:rPr>
        <w:tab/>
      </w:r>
      <w:proofErr w:type="spellStart"/>
      <w:proofErr w:type="gramStart"/>
      <w:r w:rsidRPr="00DE6C17">
        <w:rPr>
          <w:rFonts w:ascii="Courier New" w:hAnsi="Courier New" w:cs="Courier New"/>
        </w:rPr>
        <w:t>sys.stderr.write</w:t>
      </w:r>
      <w:proofErr w:type="spellEnd"/>
      <w:r w:rsidRPr="00DE6C17">
        <w:rPr>
          <w:rFonts w:ascii="Courier New" w:hAnsi="Courier New" w:cs="Courier New"/>
        </w:rPr>
        <w:t>(</w:t>
      </w:r>
      <w:proofErr w:type="gramEnd"/>
      <w:r w:rsidRPr="00DE6C17">
        <w:rPr>
          <w:rFonts w:ascii="Courier New" w:hAnsi="Courier New" w:cs="Courier New"/>
        </w:rPr>
        <w:t>“</w:t>
      </w:r>
      <w:proofErr w:type="spellStart"/>
      <w:r w:rsidRPr="00DE6C17">
        <w:rPr>
          <w:rFonts w:ascii="Courier New" w:hAnsi="Courier New" w:cs="Courier New"/>
          <w:i/>
        </w:rPr>
        <w:t>stderr</w:t>
      </w:r>
      <w:proofErr w:type="spellEnd"/>
      <w:r w:rsidRPr="00DE6C17">
        <w:rPr>
          <w:rFonts w:ascii="Courier New" w:hAnsi="Courier New" w:cs="Courier New"/>
          <w:i/>
        </w:rPr>
        <w:t xml:space="preserve"> string</w:t>
      </w:r>
      <w:r w:rsidRPr="00DE6C17">
        <w:rPr>
          <w:rFonts w:ascii="Courier New" w:hAnsi="Courier New" w:cs="Courier New"/>
        </w:rPr>
        <w:t>”)</w:t>
      </w:r>
      <w:r w:rsidRPr="00DE6C17">
        <w:rPr>
          <w:rFonts w:ascii="Courier New" w:hAnsi="Courier New" w:cs="Courier New"/>
        </w:rPr>
        <w:tab/>
      </w:r>
    </w:p>
    <w:p w:rsidR="00DE6C17" w:rsidRPr="00002CCE" w:rsidRDefault="00DE6C17" w:rsidP="0059138A">
      <w:pPr>
        <w:spacing w:line="240" w:lineRule="auto"/>
        <w:contextualSpacing/>
        <w:rPr>
          <w:rFonts w:ascii="Times New Roman" w:hAnsi="Times New Roman" w:cs="Times New Roman"/>
        </w:rPr>
      </w:pPr>
    </w:p>
    <w:p w:rsidR="00653FC0" w:rsidRPr="00002CCE" w:rsidRDefault="00EF183E" w:rsidP="006F0407">
      <w:pPr>
        <w:spacing w:line="240" w:lineRule="auto"/>
        <w:ind w:firstLine="360"/>
        <w:contextualSpacing/>
        <w:rPr>
          <w:rFonts w:ascii="Times New Roman" w:hAnsi="Times New Roman" w:cs="Times New Roman"/>
        </w:rPr>
      </w:pPr>
      <w:proofErr w:type="spellStart"/>
      <w:proofErr w:type="gramStart"/>
      <w:r w:rsidRPr="00002CCE">
        <w:rPr>
          <w:rFonts w:ascii="Times New Roman" w:hAnsi="Times New Roman" w:cs="Times New Roman"/>
          <w:b/>
          <w:bCs/>
          <w:u w:val="single"/>
        </w:rPr>
        <w:t>pprint</w:t>
      </w:r>
      <w:proofErr w:type="spellEnd"/>
      <w:proofErr w:type="gramEnd"/>
      <w:r w:rsidRPr="00002CCE">
        <w:rPr>
          <w:rFonts w:ascii="Times New Roman" w:hAnsi="Times New Roman" w:cs="Times New Roman"/>
          <w:b/>
          <w:bCs/>
          <w:u w:val="single"/>
        </w:rPr>
        <w:t>:</w:t>
      </w:r>
      <w:r w:rsidRPr="00002CCE">
        <w:rPr>
          <w:rFonts w:ascii="Times New Roman" w:hAnsi="Times New Roman" w:cs="Times New Roman"/>
        </w:rPr>
        <w:t xml:space="preserve"> Also known as pretty print. </w:t>
      </w:r>
      <w:proofErr w:type="gramStart"/>
      <w:r w:rsidRPr="00002CCE">
        <w:rPr>
          <w:rFonts w:ascii="Times New Roman" w:hAnsi="Times New Roman" w:cs="Times New Roman"/>
        </w:rPr>
        <w:t>Used to print objects in different orders and data structures.</w:t>
      </w:r>
      <w:proofErr w:type="gramEnd"/>
      <w:r w:rsidRPr="00002CCE">
        <w:rPr>
          <w:rFonts w:ascii="Times New Roman" w:hAnsi="Times New Roman" w:cs="Times New Roman"/>
        </w:rPr>
        <w:t xml:space="preserve"> </w:t>
      </w:r>
    </w:p>
    <w:p w:rsidR="00653FC0" w:rsidRPr="00002CCE" w:rsidRDefault="00EF183E" w:rsidP="0059138A">
      <w:pPr>
        <w:spacing w:line="240" w:lineRule="auto"/>
        <w:contextualSpacing/>
        <w:rPr>
          <w:rFonts w:ascii="Times New Roman" w:hAnsi="Times New Roman" w:cs="Times New Roman"/>
        </w:rPr>
      </w:pPr>
      <w:r w:rsidRPr="00002CCE">
        <w:rPr>
          <w:rFonts w:ascii="Times New Roman" w:hAnsi="Times New Roman" w:cs="Times New Roman"/>
        </w:rPr>
        <w:tab/>
      </w:r>
      <w:proofErr w:type="spellStart"/>
      <w:proofErr w:type="gramStart"/>
      <w:r w:rsidRPr="00002CCE">
        <w:rPr>
          <w:rFonts w:ascii="Times New Roman" w:hAnsi="Times New Roman" w:cs="Times New Roman"/>
          <w:b/>
          <w:bCs/>
        </w:rPr>
        <w:t>pprint.pprint</w:t>
      </w:r>
      <w:proofErr w:type="spellEnd"/>
      <w:r w:rsidRPr="00002CCE">
        <w:rPr>
          <w:rFonts w:ascii="Times New Roman" w:hAnsi="Times New Roman" w:cs="Times New Roman"/>
          <w:b/>
          <w:bCs/>
        </w:rPr>
        <w:t>(</w:t>
      </w:r>
      <w:proofErr w:type="gramEnd"/>
      <w:r w:rsidRPr="00002CCE">
        <w:rPr>
          <w:rFonts w:ascii="Times New Roman" w:hAnsi="Times New Roman" w:cs="Times New Roman"/>
          <w:b/>
          <w:bCs/>
        </w:rPr>
        <w:t>name):</w:t>
      </w:r>
      <w:r w:rsidRPr="00002CCE">
        <w:rPr>
          <w:rFonts w:ascii="Times New Roman" w:hAnsi="Times New Roman" w:cs="Times New Roman"/>
        </w:rPr>
        <w:t xml:space="preserve">  Will take object called name and reformat it into a readable table. This is useful for visualizing data, as well as for piping the output of Python scripts using UNIX.</w:t>
      </w:r>
    </w:p>
    <w:p w:rsidR="00653FC0" w:rsidRDefault="00EF183E" w:rsidP="0059138A">
      <w:pPr>
        <w:spacing w:line="240" w:lineRule="auto"/>
        <w:contextualSpacing/>
        <w:rPr>
          <w:rFonts w:ascii="Times New Roman" w:hAnsi="Times New Roman" w:cs="Times New Roman"/>
        </w:rPr>
      </w:pPr>
      <w:r w:rsidRPr="00002CCE">
        <w:rPr>
          <w:rFonts w:ascii="Times New Roman" w:hAnsi="Times New Roman" w:cs="Times New Roman"/>
        </w:rPr>
        <w:tab/>
      </w:r>
      <w:proofErr w:type="spellStart"/>
      <w:proofErr w:type="gramStart"/>
      <w:r w:rsidR="009A5758">
        <w:rPr>
          <w:rFonts w:ascii="Times New Roman" w:hAnsi="Times New Roman" w:cs="Times New Roman"/>
          <w:b/>
          <w:bCs/>
        </w:rPr>
        <w:t>p</w:t>
      </w:r>
      <w:r w:rsidRPr="00002CCE">
        <w:rPr>
          <w:rFonts w:ascii="Times New Roman" w:hAnsi="Times New Roman" w:cs="Times New Roman"/>
          <w:b/>
          <w:bCs/>
        </w:rPr>
        <w:t>print.pformat</w:t>
      </w:r>
      <w:proofErr w:type="spellEnd"/>
      <w:r w:rsidRPr="00002CCE">
        <w:rPr>
          <w:rFonts w:ascii="Times New Roman" w:hAnsi="Times New Roman" w:cs="Times New Roman"/>
          <w:b/>
          <w:bCs/>
        </w:rPr>
        <w:t>(</w:t>
      </w:r>
      <w:proofErr w:type="gramEnd"/>
      <w:r w:rsidRPr="00002CCE">
        <w:rPr>
          <w:rFonts w:ascii="Times New Roman" w:hAnsi="Times New Roman" w:cs="Times New Roman"/>
          <w:b/>
          <w:bCs/>
        </w:rPr>
        <w:t>name):</w:t>
      </w:r>
      <w:r w:rsidRPr="00002CCE">
        <w:rPr>
          <w:rFonts w:ascii="Times New Roman" w:hAnsi="Times New Roman" w:cs="Times New Roman"/>
        </w:rPr>
        <w:t xml:space="preserve"> Will return the same, but in a plain-text representation.</w:t>
      </w:r>
    </w:p>
    <w:p w:rsidR="002804F1" w:rsidRDefault="002804F1" w:rsidP="0059138A">
      <w:pPr>
        <w:spacing w:line="240" w:lineRule="auto"/>
        <w:contextualSpacing/>
        <w:rPr>
          <w:rFonts w:ascii="Times New Roman" w:hAnsi="Times New Roman" w:cs="Times New Roman"/>
        </w:rPr>
      </w:pPr>
    </w:p>
    <w:p w:rsidR="002804F1" w:rsidRDefault="002804F1" w:rsidP="002804F1">
      <w:pPr>
        <w:spacing w:line="240" w:lineRule="auto"/>
        <w:ind w:firstLine="360"/>
        <w:contextualSpacing/>
        <w:rPr>
          <w:rFonts w:ascii="Times New Roman" w:hAnsi="Times New Roman" w:cs="Times New Roman"/>
        </w:rPr>
      </w:pPr>
      <w:proofErr w:type="spellStart"/>
      <w:proofErr w:type="gramStart"/>
      <w:r>
        <w:rPr>
          <w:rFonts w:ascii="Times New Roman" w:hAnsi="Times New Roman" w:cs="Times New Roman"/>
          <w:b/>
        </w:rPr>
        <w:t>itertools</w:t>
      </w:r>
      <w:proofErr w:type="spellEnd"/>
      <w:proofErr w:type="gramEnd"/>
      <w:r>
        <w:rPr>
          <w:rFonts w:ascii="Times New Roman" w:hAnsi="Times New Roman" w:cs="Times New Roman"/>
          <w:b/>
        </w:rPr>
        <w:t>:</w:t>
      </w:r>
      <w:r>
        <w:rPr>
          <w:rFonts w:ascii="Times New Roman" w:hAnsi="Times New Roman" w:cs="Times New Roman"/>
        </w:rPr>
        <w:t xml:space="preserve"> I’m a big fan of this one. It offers a huge array of functions for powerful iteration and </w:t>
      </w:r>
      <w:proofErr w:type="spellStart"/>
      <w:r>
        <w:rPr>
          <w:rFonts w:ascii="Times New Roman" w:hAnsi="Times New Roman" w:cs="Times New Roman"/>
        </w:rPr>
        <w:t>combinatorics</w:t>
      </w:r>
      <w:proofErr w:type="spellEnd"/>
      <w:r>
        <w:rPr>
          <w:rFonts w:ascii="Times New Roman" w:hAnsi="Times New Roman" w:cs="Times New Roman"/>
        </w:rPr>
        <w:t>.  Here’s just one example:</w:t>
      </w:r>
    </w:p>
    <w:p w:rsidR="002804F1" w:rsidRPr="002804F1" w:rsidRDefault="002804F1" w:rsidP="002804F1">
      <w:pPr>
        <w:spacing w:line="240" w:lineRule="auto"/>
        <w:ind w:firstLine="360"/>
        <w:contextualSpacing/>
        <w:rPr>
          <w:rFonts w:ascii="Courier New" w:hAnsi="Courier New" w:cs="Courier New"/>
        </w:rPr>
      </w:pPr>
      <w:r>
        <w:rPr>
          <w:rFonts w:ascii="Times New Roman" w:hAnsi="Times New Roman" w:cs="Times New Roman"/>
        </w:rPr>
        <w:tab/>
      </w:r>
      <w:r w:rsidRPr="002804F1">
        <w:rPr>
          <w:rFonts w:ascii="Courier New" w:hAnsi="Courier New" w:cs="Courier New"/>
        </w:rPr>
        <w:t>&gt;&gt;&gt; L1 = [1</w:t>
      </w:r>
      <w:proofErr w:type="gramStart"/>
      <w:r w:rsidRPr="002804F1">
        <w:rPr>
          <w:rFonts w:ascii="Courier New" w:hAnsi="Courier New" w:cs="Courier New"/>
        </w:rPr>
        <w:t>,2,3</w:t>
      </w:r>
      <w:proofErr w:type="gramEnd"/>
      <w:r w:rsidRPr="002804F1">
        <w:rPr>
          <w:rFonts w:ascii="Courier New" w:hAnsi="Courier New" w:cs="Courier New"/>
        </w:rPr>
        <w:t>]</w:t>
      </w:r>
    </w:p>
    <w:p w:rsidR="002804F1" w:rsidRPr="002804F1" w:rsidRDefault="002804F1" w:rsidP="002804F1">
      <w:pPr>
        <w:spacing w:line="240" w:lineRule="auto"/>
        <w:ind w:firstLine="709"/>
        <w:contextualSpacing/>
        <w:rPr>
          <w:rFonts w:ascii="Courier New" w:hAnsi="Courier New" w:cs="Courier New"/>
        </w:rPr>
      </w:pPr>
      <w:r w:rsidRPr="002804F1">
        <w:rPr>
          <w:rFonts w:ascii="Courier New" w:hAnsi="Courier New" w:cs="Courier New"/>
        </w:rPr>
        <w:t>&gt;&gt;&gt; L2 = [2</w:t>
      </w:r>
      <w:proofErr w:type="gramStart"/>
      <w:r w:rsidRPr="002804F1">
        <w:rPr>
          <w:rFonts w:ascii="Courier New" w:hAnsi="Courier New" w:cs="Courier New"/>
        </w:rPr>
        <w:t>,4,6</w:t>
      </w:r>
      <w:proofErr w:type="gramEnd"/>
      <w:r w:rsidRPr="002804F1">
        <w:rPr>
          <w:rFonts w:ascii="Courier New" w:hAnsi="Courier New" w:cs="Courier New"/>
        </w:rPr>
        <w:t>]</w:t>
      </w:r>
    </w:p>
    <w:p w:rsidR="002804F1" w:rsidRPr="002804F1" w:rsidRDefault="002804F1" w:rsidP="002804F1">
      <w:pPr>
        <w:spacing w:line="240" w:lineRule="auto"/>
        <w:ind w:firstLine="709"/>
        <w:contextualSpacing/>
        <w:rPr>
          <w:rFonts w:ascii="Courier New" w:hAnsi="Courier New" w:cs="Courier New"/>
        </w:rPr>
      </w:pPr>
      <w:r w:rsidRPr="002804F1">
        <w:rPr>
          <w:rFonts w:ascii="Courier New" w:hAnsi="Courier New" w:cs="Courier New"/>
        </w:rPr>
        <w:t xml:space="preserve">&gt;&gt;&gt; </w:t>
      </w:r>
      <w:proofErr w:type="gramStart"/>
      <w:r w:rsidRPr="002804F1">
        <w:rPr>
          <w:rFonts w:ascii="Courier New" w:hAnsi="Courier New" w:cs="Courier New"/>
        </w:rPr>
        <w:t>for</w:t>
      </w:r>
      <w:proofErr w:type="gramEnd"/>
      <w:r w:rsidRPr="002804F1">
        <w:rPr>
          <w:rFonts w:ascii="Courier New" w:hAnsi="Courier New" w:cs="Courier New"/>
        </w:rPr>
        <w:t xml:space="preserve"> </w:t>
      </w:r>
      <w:proofErr w:type="spellStart"/>
      <w:r w:rsidRPr="002804F1">
        <w:rPr>
          <w:rFonts w:ascii="Courier New" w:hAnsi="Courier New" w:cs="Courier New"/>
        </w:rPr>
        <w:t>i,j</w:t>
      </w:r>
      <w:proofErr w:type="spellEnd"/>
      <w:r w:rsidRPr="002804F1">
        <w:rPr>
          <w:rFonts w:ascii="Courier New" w:hAnsi="Courier New" w:cs="Courier New"/>
        </w:rPr>
        <w:t xml:space="preserve"> in </w:t>
      </w:r>
      <w:proofErr w:type="spellStart"/>
      <w:r w:rsidRPr="002804F1">
        <w:rPr>
          <w:rFonts w:ascii="Courier New" w:hAnsi="Courier New" w:cs="Courier New"/>
        </w:rPr>
        <w:t>itertools.izip</w:t>
      </w:r>
      <w:proofErr w:type="spellEnd"/>
      <w:r w:rsidRPr="002804F1">
        <w:rPr>
          <w:rFonts w:ascii="Courier New" w:hAnsi="Courier New" w:cs="Courier New"/>
        </w:rPr>
        <w:t>(L1,L2):</w:t>
      </w:r>
    </w:p>
    <w:p w:rsidR="002804F1" w:rsidRPr="002804F1" w:rsidRDefault="002804F1" w:rsidP="002804F1">
      <w:pPr>
        <w:spacing w:line="240" w:lineRule="auto"/>
        <w:ind w:firstLine="709"/>
        <w:contextualSpacing/>
        <w:rPr>
          <w:rFonts w:ascii="Courier New" w:hAnsi="Courier New" w:cs="Courier New"/>
        </w:rPr>
      </w:pPr>
      <w:r w:rsidRPr="002804F1">
        <w:rPr>
          <w:rFonts w:ascii="Courier New" w:hAnsi="Courier New" w:cs="Courier New"/>
        </w:rPr>
        <w:t xml:space="preserve">...     </w:t>
      </w:r>
      <w:proofErr w:type="gramStart"/>
      <w:r w:rsidRPr="002804F1">
        <w:rPr>
          <w:rFonts w:ascii="Courier New" w:hAnsi="Courier New" w:cs="Courier New"/>
        </w:rPr>
        <w:t>print</w:t>
      </w:r>
      <w:proofErr w:type="gramEnd"/>
      <w:r w:rsidRPr="002804F1">
        <w:rPr>
          <w:rFonts w:ascii="Courier New" w:hAnsi="Courier New" w:cs="Courier New"/>
        </w:rPr>
        <w:t xml:space="preserve"> </w:t>
      </w:r>
      <w:proofErr w:type="spellStart"/>
      <w:r w:rsidRPr="002804F1">
        <w:rPr>
          <w:rFonts w:ascii="Courier New" w:hAnsi="Courier New" w:cs="Courier New"/>
        </w:rPr>
        <w:t>i,j</w:t>
      </w:r>
      <w:proofErr w:type="spellEnd"/>
    </w:p>
    <w:p w:rsidR="002804F1" w:rsidRPr="002804F1" w:rsidRDefault="002804F1" w:rsidP="002804F1">
      <w:pPr>
        <w:spacing w:line="240" w:lineRule="auto"/>
        <w:ind w:firstLine="709"/>
        <w:contextualSpacing/>
        <w:rPr>
          <w:rFonts w:ascii="Courier New" w:hAnsi="Courier New" w:cs="Courier New"/>
        </w:rPr>
      </w:pPr>
      <w:r w:rsidRPr="002804F1">
        <w:rPr>
          <w:rFonts w:ascii="Courier New" w:hAnsi="Courier New" w:cs="Courier New"/>
        </w:rPr>
        <w:t>...</w:t>
      </w:r>
    </w:p>
    <w:p w:rsidR="002804F1" w:rsidRPr="002804F1" w:rsidRDefault="002804F1" w:rsidP="002804F1">
      <w:pPr>
        <w:spacing w:line="240" w:lineRule="auto"/>
        <w:ind w:firstLine="709"/>
        <w:contextualSpacing/>
        <w:rPr>
          <w:rFonts w:ascii="Courier New" w:hAnsi="Courier New" w:cs="Courier New"/>
        </w:rPr>
      </w:pPr>
      <w:r w:rsidRPr="002804F1">
        <w:rPr>
          <w:rFonts w:ascii="Courier New" w:hAnsi="Courier New" w:cs="Courier New"/>
        </w:rPr>
        <w:t>1 2</w:t>
      </w:r>
    </w:p>
    <w:p w:rsidR="002804F1" w:rsidRPr="002804F1" w:rsidRDefault="002804F1" w:rsidP="002804F1">
      <w:pPr>
        <w:spacing w:line="240" w:lineRule="auto"/>
        <w:ind w:firstLine="709"/>
        <w:contextualSpacing/>
        <w:rPr>
          <w:rFonts w:ascii="Courier New" w:hAnsi="Courier New" w:cs="Courier New"/>
        </w:rPr>
      </w:pPr>
      <w:r w:rsidRPr="002804F1">
        <w:rPr>
          <w:rFonts w:ascii="Courier New" w:hAnsi="Courier New" w:cs="Courier New"/>
        </w:rPr>
        <w:t>2 4</w:t>
      </w:r>
    </w:p>
    <w:p w:rsidR="002804F1" w:rsidRPr="002804F1" w:rsidRDefault="002804F1" w:rsidP="002804F1">
      <w:pPr>
        <w:spacing w:line="240" w:lineRule="auto"/>
        <w:ind w:firstLine="709"/>
        <w:contextualSpacing/>
        <w:rPr>
          <w:rFonts w:ascii="Courier New" w:hAnsi="Courier New" w:cs="Courier New"/>
        </w:rPr>
      </w:pPr>
      <w:r w:rsidRPr="002804F1">
        <w:rPr>
          <w:rFonts w:ascii="Courier New" w:hAnsi="Courier New" w:cs="Courier New"/>
        </w:rPr>
        <w:t>3 6</w:t>
      </w:r>
    </w:p>
    <w:p w:rsidR="0059138A" w:rsidRPr="00002CCE" w:rsidRDefault="0059138A" w:rsidP="0059138A">
      <w:pPr>
        <w:spacing w:line="240" w:lineRule="auto"/>
        <w:contextualSpacing/>
        <w:rPr>
          <w:rFonts w:ascii="Times New Roman" w:hAnsi="Times New Roman" w:cs="Times New Roman"/>
        </w:rPr>
      </w:pPr>
    </w:p>
    <w:p w:rsidR="00653FC0" w:rsidRPr="00002CCE" w:rsidRDefault="001C3521" w:rsidP="001C3521">
      <w:pPr>
        <w:spacing w:line="240" w:lineRule="auto"/>
        <w:ind w:firstLine="360"/>
        <w:contextualSpacing/>
        <w:rPr>
          <w:rFonts w:ascii="Times New Roman" w:hAnsi="Times New Roman" w:cs="Times New Roman"/>
        </w:rPr>
      </w:pPr>
      <w:proofErr w:type="gramStart"/>
      <w:r>
        <w:rPr>
          <w:rFonts w:ascii="Times New Roman" w:hAnsi="Times New Roman" w:cs="Times New Roman"/>
          <w:b/>
          <w:bCs/>
          <w:u w:val="single"/>
        </w:rPr>
        <w:t>r</w:t>
      </w:r>
      <w:r w:rsidR="00EF183E" w:rsidRPr="00002CCE">
        <w:rPr>
          <w:rFonts w:ascii="Times New Roman" w:hAnsi="Times New Roman" w:cs="Times New Roman"/>
          <w:b/>
          <w:bCs/>
          <w:u w:val="single"/>
        </w:rPr>
        <w:t>e</w:t>
      </w:r>
      <w:proofErr w:type="gramEnd"/>
      <w:r w:rsidR="00EF183E" w:rsidRPr="00002CCE">
        <w:rPr>
          <w:rFonts w:ascii="Times New Roman" w:hAnsi="Times New Roman" w:cs="Times New Roman"/>
          <w:b/>
          <w:bCs/>
          <w:u w:val="single"/>
        </w:rPr>
        <w:t>:</w:t>
      </w:r>
      <w:r w:rsidR="00EF183E" w:rsidRPr="00002CCE">
        <w:rPr>
          <w:rFonts w:ascii="Times New Roman" w:hAnsi="Times New Roman" w:cs="Times New Roman"/>
        </w:rPr>
        <w:t xml:space="preserve"> Re allows regular expressions to be written into your Python file.</w:t>
      </w:r>
    </w:p>
    <w:p w:rsidR="00653FC0" w:rsidRPr="00002CCE" w:rsidRDefault="00EF183E" w:rsidP="0059138A">
      <w:pPr>
        <w:spacing w:line="240" w:lineRule="auto"/>
        <w:contextualSpacing/>
        <w:rPr>
          <w:rFonts w:ascii="Times New Roman" w:hAnsi="Times New Roman" w:cs="Times New Roman"/>
        </w:rPr>
      </w:pPr>
      <w:r w:rsidRPr="00002CCE">
        <w:rPr>
          <w:rFonts w:ascii="Times New Roman" w:hAnsi="Times New Roman" w:cs="Times New Roman"/>
        </w:rPr>
        <w:tab/>
      </w:r>
      <w:proofErr w:type="spellStart"/>
      <w:proofErr w:type="gramStart"/>
      <w:r w:rsidRPr="00002CCE">
        <w:rPr>
          <w:rFonts w:ascii="Times New Roman" w:hAnsi="Times New Roman" w:cs="Times New Roman"/>
          <w:b/>
          <w:bCs/>
        </w:rPr>
        <w:t>re.search</w:t>
      </w:r>
      <w:proofErr w:type="spellEnd"/>
      <w:r w:rsidRPr="00002CCE">
        <w:rPr>
          <w:rFonts w:ascii="Times New Roman" w:hAnsi="Times New Roman" w:cs="Times New Roman"/>
          <w:b/>
          <w:bCs/>
        </w:rPr>
        <w:t>(</w:t>
      </w:r>
      <w:proofErr w:type="gramEnd"/>
      <w:r w:rsidRPr="00002CCE">
        <w:rPr>
          <w:rFonts w:ascii="Times New Roman" w:hAnsi="Times New Roman" w:cs="Times New Roman"/>
          <w:b/>
          <w:bCs/>
        </w:rPr>
        <w:t xml:space="preserve">): </w:t>
      </w:r>
      <w:proofErr w:type="spellStart"/>
      <w:r w:rsidRPr="00002CCE">
        <w:rPr>
          <w:rFonts w:ascii="Times New Roman" w:hAnsi="Times New Roman" w:cs="Times New Roman"/>
        </w:rPr>
        <w:t>re.search</w:t>
      </w:r>
      <w:proofErr w:type="spellEnd"/>
      <w:r w:rsidRPr="00002CCE">
        <w:rPr>
          <w:rFonts w:ascii="Times New Roman" w:hAnsi="Times New Roman" w:cs="Times New Roman"/>
        </w:rPr>
        <w:t>() searches a defined set of text for a defined pattern. For example:</w:t>
      </w:r>
    </w:p>
    <w:p w:rsidR="00653FC0" w:rsidRPr="00B67E80" w:rsidRDefault="00EF183E" w:rsidP="0059138A">
      <w:pPr>
        <w:spacing w:line="240" w:lineRule="auto"/>
        <w:contextualSpacing/>
        <w:rPr>
          <w:rFonts w:ascii="Courier New" w:hAnsi="Courier New" w:cs="Courier New"/>
        </w:rPr>
      </w:pPr>
      <w:r w:rsidRPr="00002CCE">
        <w:rPr>
          <w:rFonts w:ascii="Times New Roman" w:hAnsi="Times New Roman" w:cs="Times New Roman"/>
        </w:rPr>
        <w:tab/>
      </w:r>
      <w:r w:rsidRPr="00002CCE">
        <w:rPr>
          <w:rFonts w:ascii="Times New Roman" w:hAnsi="Times New Roman" w:cs="Times New Roman"/>
        </w:rPr>
        <w:tab/>
      </w:r>
      <w:proofErr w:type="spellStart"/>
      <w:proofErr w:type="gramStart"/>
      <w:r w:rsidRPr="00B67E80">
        <w:rPr>
          <w:rFonts w:ascii="Courier New" w:hAnsi="Courier New" w:cs="Courier New"/>
        </w:rPr>
        <w:t>re.search</w:t>
      </w:r>
      <w:proofErr w:type="spellEnd"/>
      <w:r w:rsidRPr="00B67E80">
        <w:rPr>
          <w:rFonts w:ascii="Courier New" w:hAnsi="Courier New" w:cs="Courier New"/>
        </w:rPr>
        <w:t>(</w:t>
      </w:r>
      <w:proofErr w:type="gramEnd"/>
      <w:r w:rsidRPr="00B67E80">
        <w:rPr>
          <w:rFonts w:ascii="Courier New" w:hAnsi="Courier New" w:cs="Courier New"/>
        </w:rPr>
        <w:t>'Bear', animals.txt)</w:t>
      </w:r>
    </w:p>
    <w:p w:rsidR="00653FC0" w:rsidRPr="009E739D" w:rsidRDefault="00EF183E" w:rsidP="0059138A">
      <w:pPr>
        <w:spacing w:line="240" w:lineRule="auto"/>
        <w:contextualSpacing/>
        <w:rPr>
          <w:rFonts w:ascii="Times New Roman" w:hAnsi="Times New Roman" w:cs="Times New Roman"/>
        </w:rPr>
      </w:pPr>
      <w:r w:rsidRPr="00002CCE">
        <w:rPr>
          <w:rFonts w:ascii="Times New Roman" w:hAnsi="Times New Roman" w:cs="Times New Roman"/>
        </w:rPr>
        <w:tab/>
      </w:r>
      <w:proofErr w:type="gramStart"/>
      <w:r w:rsidRPr="00002CCE">
        <w:rPr>
          <w:rFonts w:ascii="Times New Roman" w:hAnsi="Times New Roman" w:cs="Times New Roman"/>
        </w:rPr>
        <w:t>will</w:t>
      </w:r>
      <w:proofErr w:type="gramEnd"/>
      <w:r w:rsidRPr="00002CCE">
        <w:rPr>
          <w:rFonts w:ascii="Times New Roman" w:hAnsi="Times New Roman" w:cs="Times New Roman"/>
        </w:rPr>
        <w:t xml:space="preserve"> search our animals.txt file for instances of t</w:t>
      </w:r>
      <w:r w:rsidR="00224FBB">
        <w:rPr>
          <w:rFonts w:ascii="Times New Roman" w:hAnsi="Times New Roman" w:cs="Times New Roman"/>
        </w:rPr>
        <w:t>he word bear. This type of regu</w:t>
      </w:r>
      <w:r w:rsidRPr="00002CCE">
        <w:rPr>
          <w:rFonts w:ascii="Times New Roman" w:hAnsi="Times New Roman" w:cs="Times New Roman"/>
        </w:rPr>
        <w:t>l</w:t>
      </w:r>
      <w:r w:rsidR="00224FBB">
        <w:rPr>
          <w:rFonts w:ascii="Times New Roman" w:hAnsi="Times New Roman" w:cs="Times New Roman"/>
        </w:rPr>
        <w:t>a</w:t>
      </w:r>
      <w:r w:rsidRPr="00002CCE">
        <w:rPr>
          <w:rFonts w:ascii="Times New Roman" w:hAnsi="Times New Roman" w:cs="Times New Roman"/>
        </w:rPr>
        <w:t>r expression could be integrated into a loop to rapidly find bits of important text.</w:t>
      </w:r>
    </w:p>
    <w:p w:rsidR="008D2F18" w:rsidRDefault="008D2F18" w:rsidP="0059138A">
      <w:pPr>
        <w:spacing w:line="240" w:lineRule="auto"/>
        <w:contextualSpacing/>
        <w:rPr>
          <w:rFonts w:ascii="Times New Roman" w:hAnsi="Times New Roman" w:cs="Times New Roman"/>
          <w:u w:val="single"/>
        </w:rPr>
      </w:pPr>
    </w:p>
    <w:p w:rsidR="008D2F18" w:rsidRPr="00002CCE" w:rsidRDefault="008D2F18" w:rsidP="0059138A">
      <w:pPr>
        <w:spacing w:line="240" w:lineRule="auto"/>
        <w:contextualSpacing/>
        <w:rPr>
          <w:rFonts w:ascii="Times New Roman" w:hAnsi="Times New Roman" w:cs="Times New Roman"/>
          <w:u w:val="single"/>
        </w:rPr>
      </w:pPr>
    </w:p>
    <w:p w:rsidR="00C50F96" w:rsidRDefault="009E739D" w:rsidP="0038052E">
      <w:pPr>
        <w:spacing w:line="240" w:lineRule="auto"/>
        <w:contextualSpacing/>
        <w:rPr>
          <w:rFonts w:ascii="Times New Roman" w:hAnsi="Times New Roman" w:cs="Times New Roman"/>
        </w:rPr>
      </w:pPr>
      <w:r>
        <w:rPr>
          <w:rFonts w:ascii="Times New Roman" w:hAnsi="Times New Roman" w:cs="Times New Roman"/>
          <w:u w:val="single"/>
        </w:rPr>
        <w:t>A note on hard-coding</w:t>
      </w:r>
    </w:p>
    <w:p w:rsidR="00EF183E" w:rsidRDefault="00EF183E" w:rsidP="0038052E">
      <w:pPr>
        <w:spacing w:line="240" w:lineRule="auto"/>
        <w:contextualSpacing/>
        <w:rPr>
          <w:rFonts w:ascii="Times New Roman" w:hAnsi="Times New Roman" w:cs="Times New Roman"/>
        </w:rPr>
      </w:pPr>
    </w:p>
    <w:p w:rsidR="0059138A" w:rsidRDefault="00002CCE" w:rsidP="00C50F96">
      <w:pPr>
        <w:spacing w:line="240" w:lineRule="auto"/>
        <w:ind w:firstLine="360"/>
        <w:contextualSpacing/>
        <w:rPr>
          <w:rFonts w:ascii="Times New Roman" w:hAnsi="Times New Roman" w:cs="Times New Roman"/>
        </w:rPr>
      </w:pPr>
      <w:r>
        <w:rPr>
          <w:rFonts w:ascii="Times New Roman" w:hAnsi="Times New Roman" w:cs="Times New Roman"/>
        </w:rPr>
        <w:t xml:space="preserve">On one hand, scripts should be black boxes.  They should perform a task without the user knowing how it was done.  This concept is known as ‘information hiding,’ and it serves to protect the script from </w:t>
      </w:r>
      <w:r>
        <w:rPr>
          <w:rFonts w:ascii="Times New Roman" w:hAnsi="Times New Roman" w:cs="Times New Roman"/>
          <w:i/>
        </w:rPr>
        <w:t>ad hoc</w:t>
      </w:r>
      <w:r>
        <w:rPr>
          <w:rFonts w:ascii="Times New Roman" w:hAnsi="Times New Roman" w:cs="Times New Roman"/>
        </w:rPr>
        <w:t xml:space="preserve"> changes by the user which would preclude repeatability.  On the other hand, if the script performs </w:t>
      </w:r>
      <w:r>
        <w:rPr>
          <w:rFonts w:ascii="Times New Roman" w:hAnsi="Times New Roman" w:cs="Times New Roman"/>
        </w:rPr>
        <w:lastRenderedPageBreak/>
        <w:t xml:space="preserve">too specific of a task and cannot be changed responsibly by the user, the user may be tempted to go in and </w:t>
      </w:r>
      <w:r w:rsidR="0038052E">
        <w:rPr>
          <w:rFonts w:ascii="Times New Roman" w:hAnsi="Times New Roman" w:cs="Times New Roman"/>
        </w:rPr>
        <w:t xml:space="preserve">manually change something.  A part of the script that must be changed by editing the script itself is known as ‘hard coding.’  Avoid it as best you can </w:t>
      </w:r>
      <w:r w:rsidR="009E739D">
        <w:rPr>
          <w:rFonts w:ascii="Times New Roman" w:hAnsi="Times New Roman" w:cs="Times New Roman"/>
        </w:rPr>
        <w:t>and make</w:t>
      </w:r>
      <w:r w:rsidR="0038052E">
        <w:rPr>
          <w:rFonts w:ascii="Times New Roman" w:hAnsi="Times New Roman" w:cs="Times New Roman"/>
        </w:rPr>
        <w:t xml:space="preserve"> your script flexible</w:t>
      </w:r>
      <w:r w:rsidR="009E739D">
        <w:rPr>
          <w:rFonts w:ascii="Times New Roman" w:hAnsi="Times New Roman" w:cs="Times New Roman"/>
        </w:rPr>
        <w:t xml:space="preserve"> by adding variables that can take input to change whatever you might want to change without editing the script</w:t>
      </w:r>
      <w:r w:rsidR="0038052E">
        <w:rPr>
          <w:rFonts w:ascii="Times New Roman" w:hAnsi="Times New Roman" w:cs="Times New Roman"/>
        </w:rPr>
        <w:t>.</w:t>
      </w:r>
      <w:r w:rsidR="002804F1">
        <w:rPr>
          <w:rFonts w:ascii="Times New Roman" w:hAnsi="Times New Roman" w:cs="Times New Roman"/>
        </w:rPr>
        <w:t xml:space="preserve">  These include </w:t>
      </w:r>
      <w:proofErr w:type="spellStart"/>
      <w:proofErr w:type="gramStart"/>
      <w:r w:rsidR="002804F1" w:rsidRPr="002804F1">
        <w:rPr>
          <w:rFonts w:ascii="Courier New" w:hAnsi="Courier New" w:cs="Courier New"/>
        </w:rPr>
        <w:t>sys.argv</w:t>
      </w:r>
      <w:proofErr w:type="spellEnd"/>
      <w:r w:rsidR="002804F1" w:rsidRPr="002804F1">
        <w:rPr>
          <w:rFonts w:ascii="Courier New" w:hAnsi="Courier New" w:cs="Courier New"/>
        </w:rPr>
        <w:t>[</w:t>
      </w:r>
      <w:proofErr w:type="gramEnd"/>
      <w:r w:rsidR="002804F1" w:rsidRPr="002804F1">
        <w:rPr>
          <w:rFonts w:ascii="Courier New" w:hAnsi="Courier New" w:cs="Courier New"/>
        </w:rPr>
        <w:t>]</w:t>
      </w:r>
      <w:r w:rsidR="002804F1">
        <w:rPr>
          <w:rFonts w:ascii="Times New Roman" w:hAnsi="Times New Roman" w:cs="Times New Roman"/>
        </w:rPr>
        <w:t xml:space="preserve"> for scripts, and parameters for functions. Default parameter values are a powerful way to control how functions behave.</w:t>
      </w:r>
    </w:p>
    <w:p w:rsidR="00002CCE" w:rsidRPr="00002CCE" w:rsidRDefault="00002CCE" w:rsidP="009E739D">
      <w:pPr>
        <w:spacing w:line="240" w:lineRule="auto"/>
        <w:contextualSpacing/>
        <w:rPr>
          <w:rFonts w:ascii="Times New Roman" w:hAnsi="Times New Roman" w:cs="Times New Roman"/>
        </w:rPr>
      </w:pPr>
    </w:p>
    <w:sectPr w:rsidR="00002CCE" w:rsidRPr="00002CCE" w:rsidSect="00653FC0">
      <w:pgSz w:w="12240" w:h="15840"/>
      <w:pgMar w:top="1440" w:right="1440" w:bottom="1440" w:left="1440" w:header="720" w:footer="720" w:gutter="0"/>
      <w:cols w:space="720"/>
      <w:docGrid w:linePitch="24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font290">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9A"/>
    <w:rsid w:val="00002779"/>
    <w:rsid w:val="00002CCE"/>
    <w:rsid w:val="0017011C"/>
    <w:rsid w:val="001B5155"/>
    <w:rsid w:val="001C3521"/>
    <w:rsid w:val="00224FBB"/>
    <w:rsid w:val="002804F1"/>
    <w:rsid w:val="0038052E"/>
    <w:rsid w:val="00456DC0"/>
    <w:rsid w:val="004612FF"/>
    <w:rsid w:val="004F719A"/>
    <w:rsid w:val="00537F29"/>
    <w:rsid w:val="00561AA3"/>
    <w:rsid w:val="0059138A"/>
    <w:rsid w:val="005E3C70"/>
    <w:rsid w:val="00651213"/>
    <w:rsid w:val="00653FC0"/>
    <w:rsid w:val="006F0407"/>
    <w:rsid w:val="00745000"/>
    <w:rsid w:val="007F6028"/>
    <w:rsid w:val="0088502E"/>
    <w:rsid w:val="008D2F18"/>
    <w:rsid w:val="00947DE5"/>
    <w:rsid w:val="0098173B"/>
    <w:rsid w:val="009A5758"/>
    <w:rsid w:val="009C38CB"/>
    <w:rsid w:val="009E2C8A"/>
    <w:rsid w:val="009E739D"/>
    <w:rsid w:val="00A067A6"/>
    <w:rsid w:val="00B009BE"/>
    <w:rsid w:val="00B23197"/>
    <w:rsid w:val="00B67E80"/>
    <w:rsid w:val="00B774B9"/>
    <w:rsid w:val="00B82B67"/>
    <w:rsid w:val="00C11B15"/>
    <w:rsid w:val="00C232B7"/>
    <w:rsid w:val="00C50F96"/>
    <w:rsid w:val="00DE6C17"/>
    <w:rsid w:val="00E93E70"/>
    <w:rsid w:val="00E947C0"/>
    <w:rsid w:val="00EF183E"/>
    <w:rsid w:val="00F052EB"/>
    <w:rsid w:val="00F97C6A"/>
    <w:rsid w:val="00FA6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Arial Unicode MS" w:hAnsi="Calibri" w:cs="font290"/>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Arial Unicode MS" w:hAnsi="Calibri" w:cs="font290"/>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7</cp:revision>
  <cp:lastPrinted>2013-02-13T04:33:00Z</cp:lastPrinted>
  <dcterms:created xsi:type="dcterms:W3CDTF">2013-02-13T15:26:00Z</dcterms:created>
  <dcterms:modified xsi:type="dcterms:W3CDTF">2014-02-14T04:15:00Z</dcterms:modified>
</cp:coreProperties>
</file>